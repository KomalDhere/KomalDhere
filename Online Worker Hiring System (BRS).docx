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1F72C" w14:textId="77777777" w:rsidR="005861ED" w:rsidRDefault="005861ED" w:rsidP="005861ED">
      <w:pPr>
        <w:jc w:val="center"/>
        <w:rPr>
          <w:rFonts w:ascii="Times New Roman" w:hAnsi="Times New Roman" w:cs="Times New Roman"/>
          <w:b/>
          <w:bCs/>
          <w:sz w:val="48"/>
          <w:szCs w:val="48"/>
        </w:rPr>
      </w:pPr>
    </w:p>
    <w:p w14:paraId="593F9B0D" w14:textId="77777777" w:rsidR="005861ED" w:rsidRDefault="005861ED" w:rsidP="005861ED">
      <w:pPr>
        <w:jc w:val="center"/>
        <w:rPr>
          <w:rFonts w:ascii="Times New Roman" w:hAnsi="Times New Roman" w:cs="Times New Roman"/>
          <w:b/>
          <w:bCs/>
          <w:sz w:val="48"/>
          <w:szCs w:val="48"/>
        </w:rPr>
      </w:pPr>
    </w:p>
    <w:p w14:paraId="4F8350FA" w14:textId="77777777" w:rsidR="005861ED" w:rsidRDefault="005861ED" w:rsidP="005861ED">
      <w:pPr>
        <w:jc w:val="center"/>
        <w:rPr>
          <w:rFonts w:ascii="Times New Roman" w:hAnsi="Times New Roman" w:cs="Times New Roman"/>
          <w:b/>
          <w:bCs/>
          <w:sz w:val="48"/>
          <w:szCs w:val="48"/>
        </w:rPr>
      </w:pPr>
    </w:p>
    <w:p w14:paraId="0282DB93" w14:textId="77777777" w:rsidR="005861ED" w:rsidRDefault="005861ED" w:rsidP="005861ED">
      <w:pPr>
        <w:jc w:val="center"/>
        <w:rPr>
          <w:rFonts w:ascii="Times New Roman" w:hAnsi="Times New Roman" w:cs="Times New Roman"/>
          <w:b/>
          <w:bCs/>
          <w:sz w:val="48"/>
          <w:szCs w:val="48"/>
        </w:rPr>
      </w:pPr>
    </w:p>
    <w:p w14:paraId="15FDA3A0" w14:textId="77777777" w:rsidR="005861ED" w:rsidRDefault="005861ED" w:rsidP="005861ED">
      <w:pPr>
        <w:jc w:val="center"/>
        <w:rPr>
          <w:rFonts w:ascii="Times New Roman" w:hAnsi="Times New Roman" w:cs="Times New Roman"/>
          <w:b/>
          <w:bCs/>
          <w:sz w:val="48"/>
          <w:szCs w:val="48"/>
        </w:rPr>
      </w:pPr>
    </w:p>
    <w:p w14:paraId="0CD16BE9" w14:textId="77777777" w:rsidR="005861ED" w:rsidRDefault="005861ED" w:rsidP="005861ED">
      <w:pPr>
        <w:jc w:val="center"/>
        <w:rPr>
          <w:rFonts w:ascii="Times New Roman" w:hAnsi="Times New Roman" w:cs="Times New Roman"/>
          <w:b/>
          <w:bCs/>
          <w:sz w:val="48"/>
          <w:szCs w:val="48"/>
        </w:rPr>
      </w:pPr>
    </w:p>
    <w:p w14:paraId="47F9AD3A" w14:textId="3E7AEC8B" w:rsidR="005861ED" w:rsidRDefault="005861ED" w:rsidP="005861ED">
      <w:pPr>
        <w:jc w:val="center"/>
        <w:rPr>
          <w:rFonts w:ascii="Times New Roman" w:hAnsi="Times New Roman" w:cs="Times New Roman"/>
          <w:b/>
          <w:bCs/>
          <w:sz w:val="48"/>
          <w:szCs w:val="48"/>
        </w:rPr>
      </w:pPr>
      <w:r w:rsidRPr="006A0333">
        <w:rPr>
          <w:rFonts w:ascii="Times New Roman" w:hAnsi="Times New Roman" w:cs="Times New Roman"/>
          <w:b/>
          <w:bCs/>
          <w:sz w:val="48"/>
          <w:szCs w:val="48"/>
        </w:rPr>
        <w:t>Online Worker Hiring System</w:t>
      </w:r>
    </w:p>
    <w:p w14:paraId="507770DF" w14:textId="77777777" w:rsidR="005861ED" w:rsidRPr="006A0333" w:rsidRDefault="005861ED" w:rsidP="005861ED">
      <w:pPr>
        <w:jc w:val="center"/>
        <w:rPr>
          <w:rFonts w:ascii="Times New Roman" w:hAnsi="Times New Roman" w:cs="Times New Roman"/>
          <w:b/>
          <w:bCs/>
          <w:sz w:val="48"/>
          <w:szCs w:val="48"/>
        </w:rPr>
      </w:pPr>
    </w:p>
    <w:p w14:paraId="1131FCF2" w14:textId="77777777" w:rsidR="005861ED" w:rsidRPr="00A7122B" w:rsidRDefault="005861ED" w:rsidP="005861ED">
      <w:pPr>
        <w:autoSpaceDE w:val="0"/>
        <w:spacing w:before="100" w:after="100"/>
        <w:jc w:val="center"/>
        <w:rPr>
          <w:rFonts w:ascii="Times New Roman" w:hAnsi="Times New Roman" w:cs="Times New Roman"/>
          <w:b/>
          <w:bCs/>
          <w:sz w:val="36"/>
          <w:szCs w:val="36"/>
        </w:rPr>
      </w:pPr>
      <w:r w:rsidRPr="00A7122B">
        <w:rPr>
          <w:rFonts w:ascii="Times New Roman" w:hAnsi="Times New Roman" w:cs="Times New Roman"/>
          <w:b/>
          <w:bCs/>
          <w:sz w:val="36"/>
          <w:szCs w:val="36"/>
        </w:rPr>
        <w:t>Business Requirement Specification</w:t>
      </w:r>
    </w:p>
    <w:p w14:paraId="482D42E6" w14:textId="237C138A" w:rsidR="005861ED" w:rsidRDefault="005861ED"/>
    <w:p w14:paraId="6A0663A8" w14:textId="77777777" w:rsidR="005861ED" w:rsidRDefault="005861ED">
      <w:r>
        <w:br w:type="page"/>
      </w:r>
    </w:p>
    <w:p w14:paraId="11B3381B" w14:textId="2C60A438" w:rsidR="00EC6D21" w:rsidRDefault="005861ED">
      <w:pPr>
        <w:rPr>
          <w:rFonts w:ascii="Times New Roman" w:hAnsi="Times New Roman" w:cs="Times New Roman"/>
          <w:b/>
          <w:bCs/>
          <w:sz w:val="44"/>
          <w:szCs w:val="44"/>
        </w:rPr>
      </w:pPr>
      <w:r w:rsidRPr="005861ED">
        <w:rPr>
          <w:rFonts w:ascii="Times New Roman" w:hAnsi="Times New Roman" w:cs="Times New Roman"/>
          <w:b/>
          <w:bCs/>
          <w:sz w:val="44"/>
          <w:szCs w:val="44"/>
        </w:rPr>
        <w:lastRenderedPageBreak/>
        <w:t>Table of Contents: -</w:t>
      </w:r>
    </w:p>
    <w:p w14:paraId="7B1F3552" w14:textId="77777777" w:rsidR="005861ED" w:rsidRPr="005861ED" w:rsidRDefault="005861ED">
      <w:pPr>
        <w:rPr>
          <w:rFonts w:ascii="Times New Roman" w:hAnsi="Times New Roman" w:cs="Times New Roman"/>
          <w:b/>
          <w:bCs/>
          <w:sz w:val="44"/>
          <w:szCs w:val="44"/>
        </w:rPr>
      </w:pPr>
    </w:p>
    <w:p w14:paraId="67289B78" w14:textId="05F969B4" w:rsidR="005861ED" w:rsidRPr="00DF1B8B" w:rsidRDefault="005861ED" w:rsidP="00DF1B8B">
      <w:pPr>
        <w:pStyle w:val="TOC1"/>
      </w:pPr>
      <w:r w:rsidRPr="00DF1B8B">
        <w:t>1. Introduction</w:t>
      </w:r>
    </w:p>
    <w:p w14:paraId="1BE133A5" w14:textId="4C58D58A" w:rsidR="005861ED" w:rsidRPr="005861ED" w:rsidRDefault="005861ED" w:rsidP="005861ED">
      <w:pPr>
        <w:pStyle w:val="TOC2"/>
        <w:tabs>
          <w:tab w:val="right" w:leader="dot" w:pos="9027"/>
        </w:tabs>
        <w:spacing w:line="276" w:lineRule="auto"/>
        <w:ind w:left="216"/>
        <w:rPr>
          <w:rFonts w:ascii="Times New Roman" w:hAnsi="Times New Roman"/>
          <w:sz w:val="24"/>
          <w:szCs w:val="24"/>
        </w:rPr>
      </w:pPr>
      <w:r w:rsidRPr="005861ED">
        <w:rPr>
          <w:rFonts w:ascii="Times New Roman" w:hAnsi="Times New Roman"/>
          <w:sz w:val="24"/>
          <w:szCs w:val="24"/>
        </w:rPr>
        <w:t>1.1 Document Purpose</w:t>
      </w:r>
    </w:p>
    <w:p w14:paraId="29870DBF" w14:textId="0704DCFD" w:rsidR="005861ED" w:rsidRPr="005861ED" w:rsidRDefault="005861ED" w:rsidP="005861ED">
      <w:pPr>
        <w:pStyle w:val="TOC2"/>
        <w:tabs>
          <w:tab w:val="right" w:leader="dot" w:pos="9027"/>
        </w:tabs>
        <w:spacing w:line="276" w:lineRule="auto"/>
        <w:ind w:left="216"/>
        <w:rPr>
          <w:rFonts w:ascii="Times New Roman" w:hAnsi="Times New Roman"/>
          <w:sz w:val="24"/>
          <w:szCs w:val="24"/>
        </w:rPr>
      </w:pPr>
      <w:r w:rsidRPr="005861ED">
        <w:rPr>
          <w:rFonts w:ascii="Times New Roman" w:hAnsi="Times New Roman"/>
          <w:sz w:val="24"/>
          <w:szCs w:val="24"/>
        </w:rPr>
        <w:t>1.2 Project Background</w:t>
      </w:r>
    </w:p>
    <w:p w14:paraId="01F1D5F8" w14:textId="35AA379A" w:rsidR="005861ED" w:rsidRPr="005861ED" w:rsidRDefault="005861ED" w:rsidP="005861ED">
      <w:pPr>
        <w:pStyle w:val="TOC2"/>
        <w:tabs>
          <w:tab w:val="right" w:leader="dot" w:pos="9027"/>
        </w:tabs>
        <w:spacing w:line="276" w:lineRule="auto"/>
        <w:ind w:left="216"/>
        <w:rPr>
          <w:rFonts w:ascii="Times New Roman" w:hAnsi="Times New Roman"/>
          <w:sz w:val="24"/>
          <w:szCs w:val="24"/>
        </w:rPr>
      </w:pPr>
      <w:r w:rsidRPr="005861ED">
        <w:rPr>
          <w:rFonts w:ascii="Times New Roman" w:hAnsi="Times New Roman"/>
          <w:sz w:val="24"/>
          <w:szCs w:val="24"/>
        </w:rPr>
        <w:t>1.3</w:t>
      </w:r>
      <w:r w:rsidRPr="005861ED">
        <w:rPr>
          <w:rFonts w:ascii="Times New Roman" w:hAnsi="Times New Roman"/>
          <w:sz w:val="24"/>
          <w:szCs w:val="24"/>
        </w:rPr>
        <w:t xml:space="preserve"> </w:t>
      </w:r>
      <w:r w:rsidRPr="005861ED">
        <w:rPr>
          <w:rFonts w:ascii="Times New Roman" w:hAnsi="Times New Roman"/>
          <w:sz w:val="24"/>
          <w:szCs w:val="24"/>
        </w:rPr>
        <w:t>Goals of the Project</w:t>
      </w:r>
    </w:p>
    <w:p w14:paraId="67B67E39" w14:textId="3B741EDF" w:rsidR="005861ED" w:rsidRPr="00DF1B8B" w:rsidRDefault="005861ED" w:rsidP="005861ED">
      <w:pPr>
        <w:rPr>
          <w:rFonts w:ascii="Times New Roman" w:hAnsi="Times New Roman" w:cs="Times New Roman"/>
          <w:b/>
          <w:spacing w:val="-2"/>
          <w:sz w:val="32"/>
          <w:szCs w:val="32"/>
        </w:rPr>
      </w:pPr>
      <w:r w:rsidRPr="00DF1B8B">
        <w:rPr>
          <w:rFonts w:ascii="Times New Roman" w:hAnsi="Times New Roman" w:cs="Times New Roman"/>
          <w:b/>
          <w:sz w:val="32"/>
          <w:szCs w:val="32"/>
        </w:rPr>
        <w:t>2. Business Requirements</w:t>
      </w:r>
      <w:r w:rsidRPr="00DF1B8B">
        <w:rPr>
          <w:rFonts w:ascii="Times New Roman" w:hAnsi="Times New Roman" w:cs="Times New Roman"/>
          <w:b/>
          <w:spacing w:val="-2"/>
          <w:sz w:val="32"/>
          <w:szCs w:val="32"/>
        </w:rPr>
        <w:t xml:space="preserve">      </w:t>
      </w:r>
    </w:p>
    <w:p w14:paraId="5F1541C6" w14:textId="31BCB588" w:rsidR="005861ED" w:rsidRDefault="005861ED" w:rsidP="00DF1B8B">
      <w:pPr>
        <w:pStyle w:val="TOC1"/>
      </w:pPr>
      <w:r w:rsidRPr="00DF1B8B">
        <w:t>3.</w:t>
      </w:r>
      <w:r w:rsidR="00DF1B8B">
        <w:t xml:space="preserve"> </w:t>
      </w:r>
      <w:r w:rsidRPr="00DF1B8B">
        <w:t>Functional Requirements</w:t>
      </w:r>
    </w:p>
    <w:p w14:paraId="4B29776D" w14:textId="72E1730E" w:rsidR="00DF1B8B" w:rsidRPr="00901C28" w:rsidRDefault="00DF1B8B" w:rsidP="00DF1B8B">
      <w:pPr>
        <w:pStyle w:val="TOC2"/>
        <w:tabs>
          <w:tab w:val="right" w:leader="dot" w:pos="9027"/>
        </w:tabs>
        <w:spacing w:line="276" w:lineRule="auto"/>
        <w:ind w:left="216"/>
        <w:rPr>
          <w:rFonts w:ascii="Times New Roman" w:hAnsi="Times New Roman"/>
          <w:sz w:val="24"/>
          <w:szCs w:val="24"/>
        </w:rPr>
      </w:pPr>
      <w:r w:rsidRPr="00901C28">
        <w:rPr>
          <w:rFonts w:ascii="Times New Roman" w:hAnsi="Times New Roman"/>
          <w:sz w:val="24"/>
          <w:szCs w:val="24"/>
        </w:rPr>
        <w:t xml:space="preserve">3.1 </w:t>
      </w:r>
      <w:r>
        <w:rPr>
          <w:rFonts w:ascii="Times New Roman" w:hAnsi="Times New Roman"/>
          <w:sz w:val="24"/>
          <w:szCs w:val="24"/>
        </w:rPr>
        <w:t xml:space="preserve">Worker </w:t>
      </w:r>
      <w:r w:rsidRPr="00901C28">
        <w:rPr>
          <w:rFonts w:ascii="Times New Roman" w:hAnsi="Times New Roman"/>
          <w:sz w:val="24"/>
          <w:szCs w:val="24"/>
        </w:rPr>
        <w:t>Module</w:t>
      </w:r>
    </w:p>
    <w:p w14:paraId="10D767E4" w14:textId="4C50C17A" w:rsidR="00DF1B8B" w:rsidRPr="00901C28" w:rsidRDefault="00DF1B8B" w:rsidP="00DF1B8B">
      <w:pPr>
        <w:pStyle w:val="TOC2"/>
        <w:tabs>
          <w:tab w:val="right" w:leader="dot" w:pos="9027"/>
        </w:tabs>
        <w:spacing w:line="276" w:lineRule="auto"/>
        <w:ind w:left="216"/>
        <w:rPr>
          <w:rFonts w:ascii="Times New Roman" w:hAnsi="Times New Roman"/>
          <w:sz w:val="24"/>
          <w:szCs w:val="24"/>
        </w:rPr>
      </w:pPr>
      <w:r w:rsidRPr="00901C28">
        <w:rPr>
          <w:rFonts w:ascii="Times New Roman" w:hAnsi="Times New Roman"/>
          <w:sz w:val="24"/>
          <w:szCs w:val="24"/>
        </w:rPr>
        <w:t>3.2 Client Module</w:t>
      </w:r>
    </w:p>
    <w:p w14:paraId="32B960C2" w14:textId="511B4ED2" w:rsidR="00DF1B8B" w:rsidRPr="00901C28" w:rsidRDefault="00DF1B8B" w:rsidP="00DF1B8B">
      <w:pPr>
        <w:pStyle w:val="TOC2"/>
        <w:tabs>
          <w:tab w:val="right" w:leader="dot" w:pos="9027"/>
        </w:tabs>
        <w:spacing w:line="276" w:lineRule="auto"/>
        <w:ind w:left="216"/>
        <w:rPr>
          <w:rFonts w:ascii="Times New Roman" w:hAnsi="Times New Roman"/>
          <w:sz w:val="24"/>
          <w:szCs w:val="24"/>
        </w:rPr>
      </w:pPr>
      <w:r w:rsidRPr="00901C28">
        <w:rPr>
          <w:rFonts w:ascii="Times New Roman" w:hAnsi="Times New Roman"/>
          <w:sz w:val="24"/>
          <w:szCs w:val="24"/>
        </w:rPr>
        <w:t>3.3 Admin Module</w:t>
      </w:r>
    </w:p>
    <w:p w14:paraId="0CC1BE88" w14:textId="1FAB9E8A" w:rsidR="00DF1B8B" w:rsidRPr="00710537" w:rsidRDefault="00DF1B8B" w:rsidP="00DF1B8B">
      <w:pPr>
        <w:pStyle w:val="BodyText"/>
        <w:spacing w:before="8"/>
        <w:rPr>
          <w:b/>
          <w:bCs/>
          <w:sz w:val="32"/>
          <w:szCs w:val="32"/>
        </w:rPr>
      </w:pPr>
      <w:r w:rsidRPr="00710537">
        <w:rPr>
          <w:b/>
          <w:bCs/>
          <w:sz w:val="32"/>
          <w:szCs w:val="32"/>
          <w:lang w:bidi="ar-SA"/>
        </w:rPr>
        <w:t xml:space="preserve">4. </w:t>
      </w:r>
      <w:r w:rsidRPr="00710537">
        <w:rPr>
          <w:b/>
          <w:bCs/>
          <w:sz w:val="32"/>
          <w:szCs w:val="32"/>
        </w:rPr>
        <w:t>Non-Functional</w:t>
      </w:r>
      <w:r w:rsidRPr="00710537">
        <w:rPr>
          <w:b/>
          <w:bCs/>
          <w:spacing w:val="-17"/>
          <w:sz w:val="32"/>
          <w:szCs w:val="32"/>
        </w:rPr>
        <w:t xml:space="preserve"> </w:t>
      </w:r>
      <w:r w:rsidRPr="00710537">
        <w:rPr>
          <w:b/>
          <w:bCs/>
          <w:spacing w:val="-3"/>
          <w:sz w:val="32"/>
          <w:szCs w:val="32"/>
        </w:rPr>
        <w:t>Requirement</w:t>
      </w:r>
    </w:p>
    <w:p w14:paraId="7FB728E4" w14:textId="77777777" w:rsidR="00DF1B8B" w:rsidRPr="00901C28" w:rsidRDefault="00DF1B8B" w:rsidP="00DF1B8B">
      <w:pPr>
        <w:pStyle w:val="BodyText"/>
        <w:spacing w:before="2"/>
        <w:rPr>
          <w:bCs/>
          <w:sz w:val="29"/>
        </w:rPr>
      </w:pPr>
    </w:p>
    <w:p w14:paraId="2F8CE492" w14:textId="77777777" w:rsidR="00DF1B8B" w:rsidRPr="00DF1B8B" w:rsidRDefault="00DF1B8B" w:rsidP="00DF1B8B">
      <w:pPr>
        <w:rPr>
          <w:lang w:val="en-US" w:bidi="ar-SA"/>
        </w:rPr>
      </w:pPr>
    </w:p>
    <w:p w14:paraId="10C0E103" w14:textId="77777777" w:rsidR="005861ED" w:rsidRDefault="005861ED">
      <w:pPr>
        <w:rPr>
          <w:rFonts w:ascii="Times New Roman" w:eastAsia="Times New Roman" w:hAnsi="Times New Roman" w:cs="Times New Roman"/>
          <w:b/>
          <w:bCs/>
          <w:sz w:val="24"/>
          <w:szCs w:val="24"/>
          <w:lang w:val="en-US" w:bidi="ar-SA"/>
        </w:rPr>
      </w:pPr>
      <w:r>
        <w:rPr>
          <w:rFonts w:ascii="Times New Roman" w:hAnsi="Times New Roman"/>
          <w:b/>
          <w:bCs/>
          <w:sz w:val="24"/>
          <w:szCs w:val="24"/>
        </w:rPr>
        <w:br w:type="page"/>
      </w:r>
    </w:p>
    <w:p w14:paraId="220B16AE" w14:textId="2C68BF5A" w:rsidR="005861ED" w:rsidRDefault="00DF1B8B" w:rsidP="00DF1B8B">
      <w:pPr>
        <w:pStyle w:val="TOC1"/>
        <w:numPr>
          <w:ilvl w:val="0"/>
          <w:numId w:val="4"/>
        </w:numPr>
      </w:pPr>
      <w:r w:rsidRPr="00DF1B8B">
        <w:lastRenderedPageBreak/>
        <w:t>Introduction</w:t>
      </w:r>
    </w:p>
    <w:p w14:paraId="73E069B1" w14:textId="77777777" w:rsidR="00DF1B8B" w:rsidRPr="006A0333" w:rsidRDefault="00DF1B8B" w:rsidP="00DF1B8B">
      <w:pPr>
        <w:pStyle w:val="Heading"/>
        <w:numPr>
          <w:ilvl w:val="1"/>
          <w:numId w:val="5"/>
        </w:numPr>
        <w:ind w:left="930"/>
        <w:jc w:val="both"/>
        <w:rPr>
          <w:rFonts w:ascii="Times New Roman" w:hAnsi="Times New Roman" w:cs="Times New Roman"/>
          <w:b/>
          <w:sz w:val="24"/>
          <w:szCs w:val="24"/>
        </w:rPr>
      </w:pPr>
      <w:r w:rsidRPr="006A0333">
        <w:rPr>
          <w:rFonts w:ascii="Times New Roman" w:hAnsi="Times New Roman" w:cs="Times New Roman"/>
          <w:b/>
          <w:sz w:val="24"/>
          <w:szCs w:val="24"/>
        </w:rPr>
        <w:t>Document Purpose</w:t>
      </w:r>
    </w:p>
    <w:p w14:paraId="0343915B" w14:textId="77777777" w:rsidR="00DF1B8B" w:rsidRPr="006A0333" w:rsidRDefault="00DF1B8B" w:rsidP="00DF1B8B">
      <w:pPr>
        <w:pStyle w:val="Heading"/>
        <w:spacing w:line="276" w:lineRule="auto"/>
        <w:ind w:left="930"/>
        <w:jc w:val="both"/>
        <w:rPr>
          <w:rFonts w:ascii="Times New Roman" w:hAnsi="Times New Roman" w:cs="Times New Roman"/>
          <w:sz w:val="24"/>
          <w:szCs w:val="24"/>
        </w:rPr>
      </w:pPr>
      <w:r w:rsidRPr="006A0333">
        <w:rPr>
          <w:rFonts w:ascii="Times New Roman" w:hAnsi="Times New Roman" w:cs="Times New Roman"/>
          <w:sz w:val="24"/>
          <w:szCs w:val="24"/>
        </w:rPr>
        <w:t>This document communicates the business requirements and scope for developing Online Worker Hiring System. The scope of this document is to define the functional and non-functional requirements, business rules and other constraints requirements.</w:t>
      </w:r>
    </w:p>
    <w:p w14:paraId="522C12D2" w14:textId="183D6065" w:rsidR="00DF1B8B" w:rsidRPr="006A0333" w:rsidRDefault="00DF1B8B" w:rsidP="00DF1B8B">
      <w:pPr>
        <w:pStyle w:val="Heading"/>
        <w:numPr>
          <w:ilvl w:val="1"/>
          <w:numId w:val="5"/>
        </w:numPr>
        <w:ind w:left="990"/>
        <w:jc w:val="both"/>
        <w:rPr>
          <w:rFonts w:ascii="Times New Roman" w:hAnsi="Times New Roman" w:cs="Times New Roman"/>
          <w:b/>
          <w:sz w:val="24"/>
          <w:szCs w:val="24"/>
        </w:rPr>
      </w:pPr>
      <w:r w:rsidRPr="006A0333">
        <w:rPr>
          <w:rFonts w:ascii="Times New Roman" w:hAnsi="Times New Roman" w:cs="Times New Roman"/>
          <w:b/>
          <w:sz w:val="24"/>
          <w:szCs w:val="24"/>
        </w:rPr>
        <w:t>Project Background</w:t>
      </w:r>
    </w:p>
    <w:p w14:paraId="7FDAD60F" w14:textId="253F3548" w:rsidR="00DF1B8B" w:rsidRPr="006A0333" w:rsidRDefault="00DF1B8B" w:rsidP="00DF1B8B">
      <w:pPr>
        <w:pStyle w:val="Heading"/>
        <w:spacing w:line="276" w:lineRule="auto"/>
        <w:ind w:left="990"/>
        <w:jc w:val="both"/>
        <w:rPr>
          <w:rFonts w:ascii="Times New Roman" w:hAnsi="Times New Roman" w:cs="Times New Roman"/>
          <w:sz w:val="24"/>
          <w:szCs w:val="24"/>
        </w:rPr>
      </w:pPr>
      <w:r w:rsidRPr="006A0333">
        <w:rPr>
          <w:rFonts w:ascii="Times New Roman" w:hAnsi="Times New Roman" w:cs="Times New Roman"/>
          <w:sz w:val="24"/>
          <w:szCs w:val="24"/>
        </w:rPr>
        <w:t>There are many existing portals available for hiring employees like naukari.com, Monster etc. where there is no single portal for workers. In current scenario, workers communicate with agent for the employment and have to pay commission to the agent due to these workers do not get fully financial benefit. In current worker hiring process, Worker may lose employment opportunity due to delay in response to the agent</w:t>
      </w:r>
      <w:r w:rsidR="009D11EE">
        <w:rPr>
          <w:rFonts w:ascii="Times New Roman" w:hAnsi="Times New Roman" w:cs="Times New Roman"/>
          <w:sz w:val="24"/>
          <w:szCs w:val="24"/>
        </w:rPr>
        <w:t>. Agent</w:t>
      </w:r>
      <w:r w:rsidRPr="006A0333">
        <w:rPr>
          <w:rFonts w:ascii="Times New Roman" w:hAnsi="Times New Roman" w:cs="Times New Roman"/>
          <w:sz w:val="24"/>
          <w:szCs w:val="24"/>
        </w:rPr>
        <w:t xml:space="preserve"> faces shortage of workers and he couldn’t fulfill client’s requirement. Moreover, existing system is much tedious and time-consuming.</w:t>
      </w:r>
    </w:p>
    <w:p w14:paraId="0952F124" w14:textId="77777777" w:rsidR="00DF1B8B" w:rsidRPr="006A0333" w:rsidRDefault="00DF1B8B" w:rsidP="00DF1B8B">
      <w:pPr>
        <w:pStyle w:val="Heading"/>
        <w:numPr>
          <w:ilvl w:val="1"/>
          <w:numId w:val="5"/>
        </w:numPr>
        <w:ind w:left="990"/>
        <w:jc w:val="both"/>
        <w:rPr>
          <w:rFonts w:ascii="Times New Roman" w:hAnsi="Times New Roman" w:cs="Times New Roman"/>
          <w:b/>
        </w:rPr>
      </w:pPr>
      <w:r w:rsidRPr="006A0333">
        <w:rPr>
          <w:rFonts w:ascii="Times New Roman" w:hAnsi="Times New Roman" w:cs="Times New Roman"/>
          <w:b/>
        </w:rPr>
        <w:t xml:space="preserve"> Goals of the project </w:t>
      </w:r>
    </w:p>
    <w:p w14:paraId="4DF9B6F0" w14:textId="47CFF715" w:rsidR="00DF1B8B" w:rsidRPr="006A0333" w:rsidRDefault="00DF1B8B" w:rsidP="00DF1B8B">
      <w:pPr>
        <w:pStyle w:val="Heading"/>
        <w:spacing w:line="276" w:lineRule="auto"/>
        <w:ind w:left="990"/>
        <w:jc w:val="both"/>
        <w:rPr>
          <w:rFonts w:ascii="Times New Roman" w:hAnsi="Times New Roman" w:cs="Times New Roman"/>
          <w:sz w:val="24"/>
          <w:szCs w:val="24"/>
        </w:rPr>
      </w:pPr>
      <w:r w:rsidRPr="006A0333">
        <w:rPr>
          <w:rFonts w:ascii="Times New Roman" w:hAnsi="Times New Roman" w:cs="Times New Roman"/>
          <w:sz w:val="24"/>
          <w:szCs w:val="24"/>
        </w:rPr>
        <w:t>Online Worker Hiring system provides a portal for worker employment. Hiring process is controlled by administrator. Online Worker Hiring System will play key role in minimizing manual work and errors as well as eliminating worker agents in this entire cycle. It will save much time as well as reduce losses incurred traditional hiring system. This recruiting system will end the search for web-based worker hiring. Each worker can be identified by the organizational unique id. Workers get a chance to quickly react to new request and have employment. In initial phase, the system will be only for specific region.</w:t>
      </w:r>
    </w:p>
    <w:p w14:paraId="7FEBEC40" w14:textId="67F78661" w:rsidR="00DF1B8B" w:rsidRPr="006A0333" w:rsidRDefault="00DF1B8B" w:rsidP="00DF1B8B">
      <w:pPr>
        <w:pStyle w:val="Heading"/>
        <w:numPr>
          <w:ilvl w:val="1"/>
          <w:numId w:val="5"/>
        </w:numPr>
        <w:tabs>
          <w:tab w:val="clear" w:pos="360"/>
          <w:tab w:val="num" w:pos="1080"/>
        </w:tabs>
        <w:ind w:left="990"/>
        <w:rPr>
          <w:rFonts w:ascii="Times New Roman" w:hAnsi="Times New Roman" w:cs="Times New Roman"/>
          <w:b/>
          <w:bCs/>
        </w:rPr>
      </w:pPr>
      <w:r>
        <w:rPr>
          <w:rFonts w:ascii="Times New Roman" w:hAnsi="Times New Roman" w:cs="Times New Roman"/>
          <w:b/>
          <w:bCs/>
        </w:rPr>
        <w:t xml:space="preserve"> </w:t>
      </w:r>
      <w:r w:rsidRPr="006A0333">
        <w:rPr>
          <w:rFonts w:ascii="Times New Roman" w:hAnsi="Times New Roman" w:cs="Times New Roman"/>
          <w:b/>
          <w:bCs/>
        </w:rPr>
        <w:t>Customers and Stakeholders</w:t>
      </w:r>
    </w:p>
    <w:p w14:paraId="18D35601" w14:textId="77777777" w:rsidR="00DF1B8B" w:rsidRPr="006A0333" w:rsidRDefault="00DF1B8B" w:rsidP="00DF1B8B">
      <w:pPr>
        <w:pStyle w:val="BodyText"/>
        <w:ind w:left="720"/>
        <w:rPr>
          <w:lang w:eastAsia="hi-IN" w:bidi="hi-IN"/>
        </w:rPr>
      </w:pPr>
    </w:p>
    <w:p w14:paraId="7E97167D" w14:textId="60A4E1E8" w:rsidR="00DF1B8B" w:rsidRPr="00DF1B8B" w:rsidRDefault="00DF1B8B" w:rsidP="00DF1B8B">
      <w:pPr>
        <w:pStyle w:val="BodyText"/>
        <w:ind w:left="720"/>
        <w:rPr>
          <w:b/>
          <w:bCs/>
          <w:sz w:val="28"/>
          <w:szCs w:val="28"/>
          <w:lang w:eastAsia="hi-IN" w:bidi="hi-IN"/>
        </w:rPr>
      </w:pPr>
      <w:r w:rsidRPr="00DF1B8B">
        <w:rPr>
          <w:b/>
          <w:bCs/>
          <w:sz w:val="28"/>
          <w:szCs w:val="28"/>
          <w:lang w:eastAsia="hi-IN" w:bidi="hi-IN"/>
        </w:rPr>
        <w:t>Customers</w:t>
      </w:r>
    </w:p>
    <w:p w14:paraId="0546A71C" w14:textId="77777777" w:rsidR="00DF1B8B" w:rsidRPr="006A0333" w:rsidRDefault="00DF1B8B" w:rsidP="00DF1B8B">
      <w:pPr>
        <w:pStyle w:val="BodyText"/>
        <w:widowControl/>
        <w:numPr>
          <w:ilvl w:val="0"/>
          <w:numId w:val="7"/>
        </w:numPr>
        <w:autoSpaceDE/>
        <w:autoSpaceDN/>
        <w:spacing w:after="120"/>
        <w:rPr>
          <w:lang w:eastAsia="hi-IN" w:bidi="hi-IN"/>
        </w:rPr>
      </w:pPr>
      <w:r w:rsidRPr="006A0333">
        <w:rPr>
          <w:lang w:eastAsia="hi-IN" w:bidi="hi-IN"/>
        </w:rPr>
        <w:t>Client who wants Workers</w:t>
      </w:r>
    </w:p>
    <w:p w14:paraId="02858DA8" w14:textId="77777777" w:rsidR="00DF1B8B" w:rsidRPr="006A0333" w:rsidRDefault="00DF1B8B" w:rsidP="00DF1B8B">
      <w:pPr>
        <w:pStyle w:val="BodyText"/>
        <w:widowControl/>
        <w:numPr>
          <w:ilvl w:val="0"/>
          <w:numId w:val="7"/>
        </w:numPr>
        <w:autoSpaceDE/>
        <w:autoSpaceDN/>
        <w:spacing w:after="120"/>
        <w:rPr>
          <w:lang w:eastAsia="hi-IN" w:bidi="hi-IN"/>
        </w:rPr>
      </w:pPr>
      <w:r w:rsidRPr="006A0333">
        <w:rPr>
          <w:lang w:eastAsia="hi-IN" w:bidi="hi-IN"/>
        </w:rPr>
        <w:t>Worker who wants employment</w:t>
      </w:r>
    </w:p>
    <w:p w14:paraId="58980726" w14:textId="77777777" w:rsidR="00DF1B8B" w:rsidRPr="006A0333" w:rsidRDefault="00DF1B8B" w:rsidP="00DF1B8B">
      <w:pPr>
        <w:pStyle w:val="BodyText"/>
        <w:widowControl/>
        <w:numPr>
          <w:ilvl w:val="0"/>
          <w:numId w:val="7"/>
        </w:numPr>
        <w:autoSpaceDE/>
        <w:autoSpaceDN/>
        <w:spacing w:after="120"/>
        <w:rPr>
          <w:lang w:eastAsia="hi-IN" w:bidi="hi-IN"/>
        </w:rPr>
      </w:pPr>
      <w:r w:rsidRPr="006A0333">
        <w:rPr>
          <w:lang w:eastAsia="hi-IN" w:bidi="hi-IN"/>
        </w:rPr>
        <w:t xml:space="preserve">Admin </w:t>
      </w:r>
    </w:p>
    <w:p w14:paraId="5B572196" w14:textId="0BD012FC" w:rsidR="00DF1B8B" w:rsidRPr="00DF1B8B" w:rsidRDefault="00DF1B8B" w:rsidP="00DF1B8B">
      <w:pPr>
        <w:ind w:left="720"/>
        <w:rPr>
          <w:rFonts w:ascii="Times New Roman" w:hAnsi="Times New Roman" w:cs="Times New Roman"/>
          <w:b/>
          <w:bCs/>
          <w:sz w:val="28"/>
          <w:szCs w:val="28"/>
        </w:rPr>
      </w:pPr>
      <w:r w:rsidRPr="00DF1B8B">
        <w:rPr>
          <w:rFonts w:ascii="Times New Roman" w:hAnsi="Times New Roman" w:cs="Times New Roman"/>
          <w:b/>
          <w:bCs/>
          <w:sz w:val="28"/>
          <w:szCs w:val="28"/>
        </w:rPr>
        <w:t>Stakeholders</w:t>
      </w:r>
    </w:p>
    <w:p w14:paraId="38B04DBC" w14:textId="77777777" w:rsidR="00DF1B8B" w:rsidRPr="00DF1B8B" w:rsidRDefault="00DF1B8B" w:rsidP="00DF1B8B">
      <w:pPr>
        <w:pStyle w:val="ListParagraph"/>
        <w:numPr>
          <w:ilvl w:val="0"/>
          <w:numId w:val="6"/>
        </w:numPr>
        <w:spacing w:line="360" w:lineRule="auto"/>
        <w:rPr>
          <w:rFonts w:ascii="Times New Roman" w:hAnsi="Times New Roman" w:cs="Times New Roman"/>
          <w:sz w:val="24"/>
          <w:szCs w:val="24"/>
        </w:rPr>
      </w:pPr>
      <w:r w:rsidRPr="00DF1B8B">
        <w:rPr>
          <w:rFonts w:ascii="Times New Roman" w:hAnsi="Times New Roman" w:cs="Times New Roman"/>
          <w:sz w:val="24"/>
          <w:szCs w:val="24"/>
        </w:rPr>
        <w:t>Workers</w:t>
      </w:r>
    </w:p>
    <w:p w14:paraId="5EA301C2" w14:textId="77777777" w:rsidR="00DF1B8B" w:rsidRPr="00DF1B8B" w:rsidRDefault="00DF1B8B" w:rsidP="00DF1B8B">
      <w:pPr>
        <w:pStyle w:val="ListParagraph"/>
        <w:numPr>
          <w:ilvl w:val="0"/>
          <w:numId w:val="6"/>
        </w:numPr>
        <w:spacing w:line="360" w:lineRule="auto"/>
        <w:rPr>
          <w:rFonts w:ascii="Times New Roman" w:hAnsi="Times New Roman" w:cs="Times New Roman"/>
          <w:sz w:val="24"/>
          <w:szCs w:val="24"/>
        </w:rPr>
      </w:pPr>
      <w:r w:rsidRPr="00DF1B8B">
        <w:rPr>
          <w:rFonts w:ascii="Times New Roman" w:hAnsi="Times New Roman" w:cs="Times New Roman"/>
          <w:sz w:val="24"/>
          <w:szCs w:val="24"/>
        </w:rPr>
        <w:t>Contractor</w:t>
      </w:r>
    </w:p>
    <w:p w14:paraId="2E874EDD" w14:textId="77777777" w:rsidR="00DF1B8B" w:rsidRPr="00DF1B8B" w:rsidRDefault="00DF1B8B" w:rsidP="00DF1B8B">
      <w:pPr>
        <w:pStyle w:val="ListParagraph"/>
        <w:numPr>
          <w:ilvl w:val="0"/>
          <w:numId w:val="6"/>
        </w:numPr>
        <w:spacing w:line="360" w:lineRule="auto"/>
        <w:rPr>
          <w:rFonts w:ascii="Times New Roman" w:hAnsi="Times New Roman" w:cs="Times New Roman"/>
          <w:sz w:val="24"/>
          <w:szCs w:val="24"/>
        </w:rPr>
      </w:pPr>
      <w:r w:rsidRPr="00DF1B8B">
        <w:rPr>
          <w:rFonts w:ascii="Times New Roman" w:hAnsi="Times New Roman" w:cs="Times New Roman"/>
          <w:sz w:val="24"/>
          <w:szCs w:val="24"/>
        </w:rPr>
        <w:t>Workers Organization</w:t>
      </w:r>
    </w:p>
    <w:p w14:paraId="17E93088" w14:textId="77777777" w:rsidR="00DF1B8B" w:rsidRPr="006A0333" w:rsidRDefault="00DF1B8B" w:rsidP="00DF1B8B">
      <w:pPr>
        <w:rPr>
          <w:rFonts w:ascii="Times New Roman" w:hAnsi="Times New Roman" w:cs="Times New Roman"/>
        </w:rPr>
      </w:pPr>
    </w:p>
    <w:p w14:paraId="4981A527" w14:textId="77777777" w:rsidR="00DF1B8B" w:rsidRPr="00DF1B8B" w:rsidRDefault="00DF1B8B" w:rsidP="00DF1B8B">
      <w:pPr>
        <w:rPr>
          <w:lang w:val="en-US" w:bidi="ar-SA"/>
        </w:rPr>
      </w:pPr>
    </w:p>
    <w:p w14:paraId="2323A51C" w14:textId="646DF540" w:rsidR="00710537" w:rsidRPr="00710537" w:rsidRDefault="00710537" w:rsidP="00710537">
      <w:pPr>
        <w:pStyle w:val="ListParagraph"/>
        <w:numPr>
          <w:ilvl w:val="0"/>
          <w:numId w:val="5"/>
        </w:numPr>
        <w:rPr>
          <w:rFonts w:ascii="Times New Roman" w:hAnsi="Times New Roman" w:cs="Times New Roman"/>
          <w:b/>
          <w:spacing w:val="-2"/>
          <w:sz w:val="32"/>
          <w:szCs w:val="32"/>
        </w:rPr>
      </w:pPr>
      <w:r w:rsidRPr="00710537">
        <w:rPr>
          <w:rFonts w:ascii="Times New Roman" w:hAnsi="Times New Roman" w:cs="Times New Roman"/>
          <w:b/>
          <w:sz w:val="32"/>
          <w:szCs w:val="32"/>
        </w:rPr>
        <w:lastRenderedPageBreak/>
        <w:t>Business Requirements</w:t>
      </w:r>
      <w:r w:rsidRPr="00710537">
        <w:rPr>
          <w:rFonts w:ascii="Times New Roman" w:hAnsi="Times New Roman" w:cs="Times New Roman"/>
          <w:b/>
          <w:spacing w:val="-2"/>
          <w:sz w:val="32"/>
          <w:szCs w:val="32"/>
        </w:rPr>
        <w:t xml:space="preserve">    </w:t>
      </w:r>
    </w:p>
    <w:p w14:paraId="4D7002E3" w14:textId="5630A480" w:rsidR="00DF1B8B" w:rsidRPr="00710537" w:rsidRDefault="00710537" w:rsidP="00710537">
      <w:pPr>
        <w:pStyle w:val="ListParagraph"/>
        <w:rPr>
          <w:rFonts w:ascii="Times New Roman" w:hAnsi="Times New Roman" w:cs="Times New Roman"/>
          <w:b/>
          <w:spacing w:val="-2"/>
          <w:sz w:val="32"/>
          <w:szCs w:val="32"/>
        </w:rPr>
      </w:pPr>
      <w:r w:rsidRPr="00710537">
        <w:rPr>
          <w:rFonts w:ascii="Times New Roman" w:hAnsi="Times New Roman" w:cs="Times New Roman"/>
          <w:b/>
          <w:spacing w:val="-2"/>
          <w:sz w:val="32"/>
          <w:szCs w:val="32"/>
        </w:rPr>
        <w:t xml:space="preserve">  </w:t>
      </w:r>
    </w:p>
    <w:p w14:paraId="68242DB2" w14:textId="77777777" w:rsidR="00710537" w:rsidRPr="006A0333" w:rsidRDefault="00710537" w:rsidP="00710537">
      <w:pPr>
        <w:pStyle w:val="ListParagraph"/>
        <w:widowControl w:val="0"/>
        <w:numPr>
          <w:ilvl w:val="0"/>
          <w:numId w:val="9"/>
        </w:numPr>
        <w:suppressAutoHyphens/>
        <w:spacing w:after="0" w:line="240" w:lineRule="auto"/>
        <w:ind w:left="1080"/>
        <w:contextualSpacing w:val="0"/>
        <w:rPr>
          <w:rFonts w:ascii="Times New Roman" w:hAnsi="Times New Roman" w:cs="Times New Roman"/>
          <w:sz w:val="24"/>
          <w:szCs w:val="24"/>
        </w:rPr>
      </w:pPr>
      <w:r w:rsidRPr="006A0333">
        <w:rPr>
          <w:rFonts w:ascii="Times New Roman" w:hAnsi="Times New Roman" w:cs="Times New Roman"/>
          <w:sz w:val="24"/>
          <w:szCs w:val="24"/>
        </w:rPr>
        <w:t>Online Worker Hiring System is the public web application.</w:t>
      </w:r>
    </w:p>
    <w:p w14:paraId="4EF9ECB1" w14:textId="77777777" w:rsidR="00710537" w:rsidRPr="006A0333" w:rsidRDefault="00710537" w:rsidP="00710537">
      <w:pPr>
        <w:pStyle w:val="ListParagraph"/>
        <w:spacing w:line="240" w:lineRule="auto"/>
        <w:ind w:left="1080"/>
        <w:rPr>
          <w:rFonts w:ascii="Times New Roman" w:hAnsi="Times New Roman" w:cs="Times New Roman"/>
          <w:sz w:val="24"/>
          <w:szCs w:val="24"/>
        </w:rPr>
      </w:pPr>
    </w:p>
    <w:p w14:paraId="64FA12C6" w14:textId="77777777" w:rsidR="00710537" w:rsidRPr="006A0333" w:rsidRDefault="00710537" w:rsidP="00710537">
      <w:pPr>
        <w:pStyle w:val="ListParagraph"/>
        <w:widowControl w:val="0"/>
        <w:numPr>
          <w:ilvl w:val="0"/>
          <w:numId w:val="9"/>
        </w:numPr>
        <w:suppressAutoHyphens/>
        <w:spacing w:after="0" w:line="240" w:lineRule="auto"/>
        <w:ind w:left="1080"/>
        <w:contextualSpacing w:val="0"/>
        <w:rPr>
          <w:rFonts w:ascii="Times New Roman" w:hAnsi="Times New Roman" w:cs="Times New Roman"/>
          <w:sz w:val="24"/>
          <w:szCs w:val="24"/>
        </w:rPr>
      </w:pPr>
      <w:r w:rsidRPr="006A0333">
        <w:rPr>
          <w:rFonts w:ascii="Times New Roman" w:hAnsi="Times New Roman" w:cs="Times New Roman"/>
          <w:sz w:val="24"/>
          <w:szCs w:val="24"/>
        </w:rPr>
        <w:t>Online Worker Hiring System will be opened to the global, but in first phase, the main target is in the city.</w:t>
      </w:r>
    </w:p>
    <w:p w14:paraId="68AF12EA" w14:textId="77777777" w:rsidR="00710537" w:rsidRPr="006A0333" w:rsidRDefault="00710537" w:rsidP="00710537">
      <w:pPr>
        <w:pStyle w:val="ListParagraph"/>
        <w:spacing w:line="240" w:lineRule="auto"/>
        <w:ind w:left="1080"/>
        <w:rPr>
          <w:rFonts w:ascii="Times New Roman" w:hAnsi="Times New Roman" w:cs="Times New Roman"/>
          <w:sz w:val="24"/>
          <w:szCs w:val="24"/>
        </w:rPr>
      </w:pPr>
    </w:p>
    <w:p w14:paraId="1F7584CF" w14:textId="77777777" w:rsidR="00710537" w:rsidRPr="006A0333" w:rsidRDefault="00710537" w:rsidP="00710537">
      <w:pPr>
        <w:pStyle w:val="ListParagraph"/>
        <w:widowControl w:val="0"/>
        <w:numPr>
          <w:ilvl w:val="0"/>
          <w:numId w:val="9"/>
        </w:numPr>
        <w:suppressAutoHyphens/>
        <w:spacing w:after="0" w:line="240" w:lineRule="auto"/>
        <w:ind w:left="1080"/>
        <w:contextualSpacing w:val="0"/>
        <w:rPr>
          <w:rFonts w:ascii="Times New Roman" w:hAnsi="Times New Roman" w:cs="Times New Roman"/>
          <w:sz w:val="24"/>
          <w:szCs w:val="24"/>
        </w:rPr>
      </w:pPr>
      <w:r w:rsidRPr="006A0333">
        <w:rPr>
          <w:rFonts w:ascii="Times New Roman" w:hAnsi="Times New Roman" w:cs="Times New Roman"/>
          <w:sz w:val="24"/>
          <w:szCs w:val="24"/>
        </w:rPr>
        <w:t>There are mainly two types of users. One is the client and other is Worker.</w:t>
      </w:r>
    </w:p>
    <w:p w14:paraId="7A74BEF4" w14:textId="77777777" w:rsidR="00710537" w:rsidRPr="006A0333" w:rsidRDefault="00710537" w:rsidP="00710537">
      <w:pPr>
        <w:pStyle w:val="ListParagraph"/>
        <w:spacing w:line="240" w:lineRule="auto"/>
        <w:ind w:left="1080"/>
        <w:rPr>
          <w:rFonts w:ascii="Times New Roman" w:hAnsi="Times New Roman" w:cs="Times New Roman"/>
          <w:sz w:val="24"/>
          <w:szCs w:val="24"/>
        </w:rPr>
      </w:pPr>
    </w:p>
    <w:p w14:paraId="55120F81" w14:textId="77777777" w:rsidR="00710537" w:rsidRDefault="00710537" w:rsidP="00710537">
      <w:pPr>
        <w:pStyle w:val="ListParagraph"/>
        <w:widowControl w:val="0"/>
        <w:numPr>
          <w:ilvl w:val="0"/>
          <w:numId w:val="9"/>
        </w:numPr>
        <w:suppressAutoHyphens/>
        <w:spacing w:after="0" w:line="240" w:lineRule="auto"/>
        <w:ind w:left="1080"/>
        <w:contextualSpacing w:val="0"/>
        <w:rPr>
          <w:rFonts w:ascii="Times New Roman" w:hAnsi="Times New Roman" w:cs="Times New Roman"/>
          <w:sz w:val="24"/>
          <w:szCs w:val="24"/>
        </w:rPr>
      </w:pPr>
      <w:r w:rsidRPr="006A0333">
        <w:rPr>
          <w:rFonts w:ascii="Times New Roman" w:hAnsi="Times New Roman" w:cs="Times New Roman"/>
          <w:sz w:val="24"/>
          <w:szCs w:val="24"/>
        </w:rPr>
        <w:t>In Online Worker Hiring System, client can reach directly to the available workers.</w:t>
      </w:r>
    </w:p>
    <w:p w14:paraId="30E9BC27" w14:textId="77777777" w:rsidR="00710537" w:rsidRPr="00710537" w:rsidRDefault="00710537" w:rsidP="00710537">
      <w:pPr>
        <w:pStyle w:val="ListParagraph"/>
        <w:spacing w:line="240" w:lineRule="auto"/>
        <w:rPr>
          <w:rFonts w:ascii="Times New Roman" w:hAnsi="Times New Roman" w:cs="Times New Roman"/>
          <w:sz w:val="24"/>
          <w:szCs w:val="24"/>
        </w:rPr>
      </w:pPr>
    </w:p>
    <w:p w14:paraId="0D403798" w14:textId="5C21661E" w:rsidR="00710537" w:rsidRDefault="00710537" w:rsidP="00710537">
      <w:pPr>
        <w:pStyle w:val="ListParagraph"/>
        <w:widowControl w:val="0"/>
        <w:numPr>
          <w:ilvl w:val="0"/>
          <w:numId w:val="9"/>
        </w:numPr>
        <w:suppressAutoHyphens/>
        <w:spacing w:after="0" w:line="240" w:lineRule="auto"/>
        <w:ind w:left="1080"/>
        <w:contextualSpacing w:val="0"/>
        <w:rPr>
          <w:rFonts w:ascii="Times New Roman" w:hAnsi="Times New Roman" w:cs="Times New Roman"/>
          <w:sz w:val="24"/>
          <w:szCs w:val="24"/>
        </w:rPr>
      </w:pPr>
      <w:r w:rsidRPr="00710537">
        <w:rPr>
          <w:rFonts w:ascii="Times New Roman" w:hAnsi="Times New Roman" w:cs="Times New Roman"/>
          <w:sz w:val="24"/>
          <w:szCs w:val="24"/>
        </w:rPr>
        <w:t>Online Worker Hiring System is maintained by administrator</w:t>
      </w:r>
      <w:r>
        <w:rPr>
          <w:rFonts w:ascii="Times New Roman" w:hAnsi="Times New Roman" w:cs="Times New Roman"/>
          <w:sz w:val="24"/>
          <w:szCs w:val="24"/>
        </w:rPr>
        <w:t>.</w:t>
      </w:r>
    </w:p>
    <w:p w14:paraId="200C844B" w14:textId="77777777" w:rsidR="00710537" w:rsidRPr="00710537" w:rsidRDefault="00710537" w:rsidP="00710537">
      <w:pPr>
        <w:pStyle w:val="ListParagraph"/>
        <w:rPr>
          <w:rFonts w:ascii="Times New Roman" w:hAnsi="Times New Roman" w:cs="Times New Roman"/>
          <w:sz w:val="24"/>
          <w:szCs w:val="24"/>
        </w:rPr>
      </w:pPr>
    </w:p>
    <w:p w14:paraId="0FE63A03" w14:textId="15CDE943" w:rsidR="00710537" w:rsidRDefault="00710537" w:rsidP="00277E21">
      <w:pPr>
        <w:pStyle w:val="TOC1"/>
        <w:numPr>
          <w:ilvl w:val="0"/>
          <w:numId w:val="5"/>
        </w:numPr>
      </w:pPr>
      <w:r w:rsidRPr="00DF1B8B">
        <w:t>Functional Requirements</w:t>
      </w:r>
    </w:p>
    <w:p w14:paraId="710D4B56" w14:textId="0E89C8BE" w:rsidR="00277E21" w:rsidRPr="00277E21" w:rsidRDefault="00277E21" w:rsidP="00277E21">
      <w:pPr>
        <w:spacing w:line="276" w:lineRule="auto"/>
        <w:ind w:firstLine="720"/>
        <w:rPr>
          <w:rFonts w:ascii="Times New Roman" w:hAnsi="Times New Roman" w:cs="Times New Roman"/>
          <w:sz w:val="24"/>
          <w:szCs w:val="24"/>
        </w:rPr>
      </w:pPr>
      <w:r w:rsidRPr="006A0333">
        <w:rPr>
          <w:rFonts w:ascii="Times New Roman" w:hAnsi="Times New Roman" w:cs="Times New Roman"/>
          <w:sz w:val="24"/>
          <w:szCs w:val="24"/>
        </w:rPr>
        <w:t>Online Worker Hiring System consists of four modules described as below.</w:t>
      </w:r>
    </w:p>
    <w:p w14:paraId="2610187B" w14:textId="77777777" w:rsidR="00277E21" w:rsidRPr="006A0333" w:rsidRDefault="00277E21" w:rsidP="009D11EE">
      <w:pPr>
        <w:pStyle w:val="ListParagraph"/>
        <w:widowControl w:val="0"/>
        <w:numPr>
          <w:ilvl w:val="0"/>
          <w:numId w:val="10"/>
        </w:numPr>
        <w:suppressAutoHyphens/>
        <w:spacing w:after="0" w:line="276" w:lineRule="auto"/>
        <w:contextualSpacing w:val="0"/>
        <w:rPr>
          <w:rFonts w:ascii="Times New Roman" w:hAnsi="Times New Roman" w:cs="Times New Roman"/>
          <w:sz w:val="24"/>
          <w:szCs w:val="24"/>
        </w:rPr>
      </w:pPr>
      <w:r w:rsidRPr="006A0333">
        <w:rPr>
          <w:rFonts w:ascii="Times New Roman" w:hAnsi="Times New Roman" w:cs="Times New Roman"/>
          <w:sz w:val="24"/>
          <w:szCs w:val="24"/>
        </w:rPr>
        <w:t>Client Module</w:t>
      </w:r>
    </w:p>
    <w:p w14:paraId="5287F26F" w14:textId="77777777" w:rsidR="00277E21" w:rsidRPr="006A0333" w:rsidRDefault="00277E21" w:rsidP="009D11EE">
      <w:pPr>
        <w:pStyle w:val="ListParagraph"/>
        <w:widowControl w:val="0"/>
        <w:numPr>
          <w:ilvl w:val="0"/>
          <w:numId w:val="10"/>
        </w:numPr>
        <w:suppressAutoHyphens/>
        <w:spacing w:after="0" w:line="276" w:lineRule="auto"/>
        <w:contextualSpacing w:val="0"/>
        <w:rPr>
          <w:rFonts w:ascii="Times New Roman" w:hAnsi="Times New Roman" w:cs="Times New Roman"/>
          <w:sz w:val="24"/>
          <w:szCs w:val="24"/>
        </w:rPr>
      </w:pPr>
      <w:r w:rsidRPr="006A0333">
        <w:rPr>
          <w:rFonts w:ascii="Times New Roman" w:hAnsi="Times New Roman" w:cs="Times New Roman"/>
          <w:sz w:val="24"/>
          <w:szCs w:val="24"/>
        </w:rPr>
        <w:t>Worker Module</w:t>
      </w:r>
    </w:p>
    <w:p w14:paraId="446C7EAA" w14:textId="77777777" w:rsidR="00277E21" w:rsidRPr="006A0333" w:rsidRDefault="00277E21" w:rsidP="009D11EE">
      <w:pPr>
        <w:pStyle w:val="ListParagraph"/>
        <w:widowControl w:val="0"/>
        <w:numPr>
          <w:ilvl w:val="0"/>
          <w:numId w:val="10"/>
        </w:numPr>
        <w:suppressAutoHyphens/>
        <w:spacing w:after="0" w:line="276" w:lineRule="auto"/>
        <w:contextualSpacing w:val="0"/>
        <w:rPr>
          <w:rFonts w:ascii="Times New Roman" w:hAnsi="Times New Roman" w:cs="Times New Roman"/>
          <w:sz w:val="24"/>
          <w:szCs w:val="24"/>
        </w:rPr>
      </w:pPr>
      <w:r w:rsidRPr="006A0333">
        <w:rPr>
          <w:rFonts w:ascii="Times New Roman" w:hAnsi="Times New Roman" w:cs="Times New Roman"/>
          <w:sz w:val="24"/>
          <w:szCs w:val="24"/>
        </w:rPr>
        <w:t>Admin Module</w:t>
      </w:r>
    </w:p>
    <w:p w14:paraId="114420A5" w14:textId="37091D54" w:rsidR="00277E21" w:rsidRDefault="00277E21" w:rsidP="009D11EE">
      <w:pPr>
        <w:pStyle w:val="ListParagraph"/>
        <w:widowControl w:val="0"/>
        <w:numPr>
          <w:ilvl w:val="0"/>
          <w:numId w:val="10"/>
        </w:numPr>
        <w:suppressAutoHyphens/>
        <w:spacing w:after="0" w:line="276" w:lineRule="auto"/>
        <w:contextualSpacing w:val="0"/>
        <w:rPr>
          <w:rFonts w:ascii="Times New Roman" w:hAnsi="Times New Roman" w:cs="Times New Roman"/>
          <w:sz w:val="24"/>
          <w:szCs w:val="24"/>
        </w:rPr>
      </w:pPr>
      <w:r w:rsidRPr="006A0333">
        <w:rPr>
          <w:rFonts w:ascii="Times New Roman" w:hAnsi="Times New Roman" w:cs="Times New Roman"/>
          <w:sz w:val="24"/>
          <w:szCs w:val="24"/>
        </w:rPr>
        <w:t>Message Acknowledgement Module</w:t>
      </w:r>
    </w:p>
    <w:p w14:paraId="73B6FAA0" w14:textId="4320C00F" w:rsidR="00277E21" w:rsidRDefault="00277E21" w:rsidP="00277E21">
      <w:pPr>
        <w:widowControl w:val="0"/>
        <w:suppressAutoHyphens/>
        <w:spacing w:after="0" w:line="276" w:lineRule="auto"/>
        <w:ind w:left="927"/>
        <w:rPr>
          <w:rFonts w:ascii="Times New Roman" w:hAnsi="Times New Roman" w:cs="Times New Roman"/>
          <w:sz w:val="24"/>
          <w:szCs w:val="24"/>
        </w:rPr>
      </w:pPr>
    </w:p>
    <w:p w14:paraId="4F33E3E4" w14:textId="77777777" w:rsidR="00277E21" w:rsidRPr="006A0333" w:rsidRDefault="00277E21" w:rsidP="00277E21">
      <w:pPr>
        <w:pStyle w:val="Heading"/>
        <w:ind w:left="990" w:hanging="360"/>
        <w:rPr>
          <w:rFonts w:ascii="Times New Roman" w:hAnsi="Times New Roman" w:cs="Times New Roman"/>
          <w:b/>
        </w:rPr>
      </w:pPr>
      <w:r w:rsidRPr="006A0333">
        <w:rPr>
          <w:rFonts w:ascii="Times New Roman" w:hAnsi="Times New Roman" w:cs="Times New Roman"/>
          <w:b/>
        </w:rPr>
        <w:t>3.1 Client Module</w:t>
      </w:r>
    </w:p>
    <w:p w14:paraId="14BA8556" w14:textId="77777777" w:rsidR="00277E21" w:rsidRPr="006A0333" w:rsidRDefault="00277E21" w:rsidP="00277E21">
      <w:pPr>
        <w:pStyle w:val="ListParagraph"/>
        <w:widowControl w:val="0"/>
        <w:numPr>
          <w:ilvl w:val="0"/>
          <w:numId w:val="8"/>
        </w:numPr>
        <w:suppressAutoHyphens/>
        <w:spacing w:after="0" w:line="240" w:lineRule="auto"/>
        <w:ind w:left="1418"/>
        <w:contextualSpacing w:val="0"/>
        <w:rPr>
          <w:rFonts w:ascii="Times New Roman" w:hAnsi="Times New Roman" w:cs="Times New Roman"/>
          <w:sz w:val="24"/>
          <w:szCs w:val="24"/>
        </w:rPr>
      </w:pPr>
      <w:r w:rsidRPr="006A0333">
        <w:rPr>
          <w:rFonts w:ascii="Times New Roman" w:hAnsi="Times New Roman" w:cs="Times New Roman"/>
          <w:sz w:val="24"/>
          <w:szCs w:val="24"/>
        </w:rPr>
        <w:t>Client can register and create his own account.</w:t>
      </w:r>
    </w:p>
    <w:p w14:paraId="5299F01C" w14:textId="77777777" w:rsidR="00277E21" w:rsidRPr="006A0333" w:rsidRDefault="00277E21" w:rsidP="00277E21">
      <w:pPr>
        <w:pStyle w:val="ListParagraph"/>
        <w:spacing w:line="240" w:lineRule="auto"/>
        <w:ind w:left="1418"/>
        <w:rPr>
          <w:rFonts w:ascii="Times New Roman" w:hAnsi="Times New Roman" w:cs="Times New Roman"/>
          <w:sz w:val="24"/>
          <w:szCs w:val="24"/>
        </w:rPr>
      </w:pPr>
    </w:p>
    <w:p w14:paraId="769D4107" w14:textId="77777777" w:rsidR="00277E21" w:rsidRPr="006A0333" w:rsidRDefault="00277E21" w:rsidP="00277E21">
      <w:pPr>
        <w:pStyle w:val="ListParagraph"/>
        <w:widowControl w:val="0"/>
        <w:numPr>
          <w:ilvl w:val="0"/>
          <w:numId w:val="8"/>
        </w:numPr>
        <w:suppressAutoHyphens/>
        <w:spacing w:after="0" w:line="240" w:lineRule="auto"/>
        <w:ind w:left="1418"/>
        <w:contextualSpacing w:val="0"/>
        <w:rPr>
          <w:rFonts w:ascii="Times New Roman" w:hAnsi="Times New Roman" w:cs="Times New Roman"/>
          <w:sz w:val="24"/>
          <w:szCs w:val="24"/>
        </w:rPr>
      </w:pPr>
      <w:r w:rsidRPr="006A0333">
        <w:rPr>
          <w:rFonts w:ascii="Times New Roman" w:hAnsi="Times New Roman" w:cs="Times New Roman"/>
          <w:sz w:val="24"/>
          <w:szCs w:val="24"/>
        </w:rPr>
        <w:t>Online Worker Hiring System provides feature to put client’s requirement on website.</w:t>
      </w:r>
    </w:p>
    <w:p w14:paraId="09D4A81A" w14:textId="77777777" w:rsidR="00277E21" w:rsidRPr="006A0333" w:rsidRDefault="00277E21" w:rsidP="00277E21">
      <w:pPr>
        <w:pStyle w:val="ListParagraph"/>
        <w:spacing w:line="240" w:lineRule="auto"/>
        <w:rPr>
          <w:rFonts w:ascii="Times New Roman" w:hAnsi="Times New Roman" w:cs="Times New Roman"/>
          <w:sz w:val="24"/>
          <w:szCs w:val="24"/>
        </w:rPr>
      </w:pPr>
    </w:p>
    <w:p w14:paraId="3E4198FB" w14:textId="77777777" w:rsidR="00277E21" w:rsidRPr="006A0333" w:rsidRDefault="00277E21" w:rsidP="00277E21">
      <w:pPr>
        <w:pStyle w:val="ListParagraph"/>
        <w:widowControl w:val="0"/>
        <w:numPr>
          <w:ilvl w:val="0"/>
          <w:numId w:val="8"/>
        </w:numPr>
        <w:suppressAutoHyphens/>
        <w:spacing w:after="0" w:line="240" w:lineRule="auto"/>
        <w:ind w:left="1418"/>
        <w:contextualSpacing w:val="0"/>
        <w:rPr>
          <w:rFonts w:ascii="Times New Roman" w:hAnsi="Times New Roman" w:cs="Times New Roman"/>
          <w:sz w:val="24"/>
          <w:szCs w:val="24"/>
        </w:rPr>
      </w:pPr>
      <w:r w:rsidRPr="006A0333">
        <w:rPr>
          <w:rFonts w:ascii="Times New Roman" w:hAnsi="Times New Roman" w:cs="Times New Roman"/>
          <w:sz w:val="24"/>
          <w:szCs w:val="24"/>
        </w:rPr>
        <w:t>Client can select number of workers as per the requirement.</w:t>
      </w:r>
    </w:p>
    <w:p w14:paraId="75969D1D" w14:textId="77777777" w:rsidR="00277E21" w:rsidRPr="006A0333" w:rsidRDefault="00277E21" w:rsidP="00277E21">
      <w:pPr>
        <w:pStyle w:val="ListParagraph"/>
        <w:spacing w:line="240" w:lineRule="auto"/>
        <w:rPr>
          <w:rFonts w:ascii="Times New Roman" w:hAnsi="Times New Roman" w:cs="Times New Roman"/>
          <w:sz w:val="24"/>
          <w:szCs w:val="24"/>
        </w:rPr>
      </w:pPr>
    </w:p>
    <w:p w14:paraId="2E1649C3" w14:textId="77777777" w:rsidR="00277E21" w:rsidRPr="006A0333" w:rsidRDefault="00277E21" w:rsidP="00277E21">
      <w:pPr>
        <w:pStyle w:val="ListParagraph"/>
        <w:widowControl w:val="0"/>
        <w:numPr>
          <w:ilvl w:val="0"/>
          <w:numId w:val="8"/>
        </w:numPr>
        <w:suppressAutoHyphens/>
        <w:spacing w:after="0" w:line="240" w:lineRule="auto"/>
        <w:ind w:left="1418"/>
        <w:contextualSpacing w:val="0"/>
        <w:rPr>
          <w:rFonts w:ascii="Times New Roman" w:hAnsi="Times New Roman" w:cs="Times New Roman"/>
          <w:sz w:val="24"/>
          <w:szCs w:val="24"/>
        </w:rPr>
      </w:pPr>
      <w:r w:rsidRPr="006A0333">
        <w:rPr>
          <w:rFonts w:ascii="Times New Roman" w:hAnsi="Times New Roman" w:cs="Times New Roman"/>
          <w:sz w:val="24"/>
          <w:szCs w:val="24"/>
        </w:rPr>
        <w:t>On daily basis, client can browse wages per worker.</w:t>
      </w:r>
    </w:p>
    <w:p w14:paraId="28188ACB" w14:textId="77777777" w:rsidR="00277E21" w:rsidRPr="006A0333" w:rsidRDefault="00277E21" w:rsidP="00277E21">
      <w:pPr>
        <w:pStyle w:val="ListParagraph"/>
        <w:spacing w:line="240" w:lineRule="auto"/>
        <w:rPr>
          <w:rFonts w:ascii="Times New Roman" w:hAnsi="Times New Roman" w:cs="Times New Roman"/>
          <w:sz w:val="24"/>
          <w:szCs w:val="24"/>
        </w:rPr>
      </w:pPr>
    </w:p>
    <w:p w14:paraId="50915620" w14:textId="77777777" w:rsidR="00277E21" w:rsidRPr="006A0333" w:rsidRDefault="00277E21" w:rsidP="00277E21">
      <w:pPr>
        <w:pStyle w:val="ListParagraph"/>
        <w:widowControl w:val="0"/>
        <w:numPr>
          <w:ilvl w:val="0"/>
          <w:numId w:val="8"/>
        </w:numPr>
        <w:suppressAutoHyphens/>
        <w:spacing w:after="0" w:line="240" w:lineRule="auto"/>
        <w:ind w:left="1418"/>
        <w:contextualSpacing w:val="0"/>
        <w:rPr>
          <w:rFonts w:ascii="Times New Roman" w:hAnsi="Times New Roman" w:cs="Times New Roman"/>
          <w:sz w:val="24"/>
          <w:szCs w:val="24"/>
        </w:rPr>
      </w:pPr>
      <w:r w:rsidRPr="006A0333">
        <w:rPr>
          <w:rFonts w:ascii="Times New Roman" w:hAnsi="Times New Roman" w:cs="Times New Roman"/>
          <w:sz w:val="24"/>
          <w:szCs w:val="24"/>
        </w:rPr>
        <w:t>Online Worker system provides replacement feature for workers in case of any emergency or accidental situations.</w:t>
      </w:r>
    </w:p>
    <w:p w14:paraId="72A1F54B" w14:textId="77777777" w:rsidR="00277E21" w:rsidRPr="006A0333" w:rsidRDefault="00277E21" w:rsidP="00277E21">
      <w:pPr>
        <w:pStyle w:val="ListParagraph"/>
        <w:spacing w:line="240" w:lineRule="auto"/>
        <w:rPr>
          <w:rFonts w:ascii="Times New Roman" w:hAnsi="Times New Roman" w:cs="Times New Roman"/>
          <w:sz w:val="24"/>
          <w:szCs w:val="24"/>
        </w:rPr>
      </w:pPr>
    </w:p>
    <w:p w14:paraId="4A4C3F1F" w14:textId="77777777" w:rsidR="00277E21" w:rsidRPr="006A0333" w:rsidRDefault="00277E21" w:rsidP="00277E21">
      <w:pPr>
        <w:pStyle w:val="Heading"/>
        <w:ind w:left="990" w:hanging="360"/>
        <w:rPr>
          <w:rFonts w:ascii="Times New Roman" w:hAnsi="Times New Roman" w:cs="Times New Roman"/>
          <w:b/>
        </w:rPr>
      </w:pPr>
      <w:r w:rsidRPr="006A0333">
        <w:rPr>
          <w:rFonts w:ascii="Times New Roman" w:hAnsi="Times New Roman" w:cs="Times New Roman"/>
          <w:b/>
        </w:rPr>
        <w:t>3.2 Worker Module</w:t>
      </w:r>
    </w:p>
    <w:p w14:paraId="6A1E7248" w14:textId="77777777" w:rsidR="00277E21" w:rsidRPr="006A0333" w:rsidRDefault="00277E21" w:rsidP="00277E21">
      <w:pPr>
        <w:pStyle w:val="ListParagraph"/>
        <w:widowControl w:val="0"/>
        <w:numPr>
          <w:ilvl w:val="0"/>
          <w:numId w:val="8"/>
        </w:numPr>
        <w:suppressAutoHyphens/>
        <w:spacing w:after="0" w:line="240" w:lineRule="auto"/>
        <w:ind w:left="1418"/>
        <w:contextualSpacing w:val="0"/>
        <w:rPr>
          <w:rFonts w:ascii="Times New Roman" w:hAnsi="Times New Roman" w:cs="Times New Roman"/>
          <w:sz w:val="24"/>
          <w:szCs w:val="24"/>
        </w:rPr>
      </w:pPr>
      <w:r w:rsidRPr="006A0333">
        <w:rPr>
          <w:rFonts w:ascii="Times New Roman" w:hAnsi="Times New Roman" w:cs="Times New Roman"/>
          <w:sz w:val="24"/>
          <w:szCs w:val="24"/>
        </w:rPr>
        <w:t>Worker can register and create his own account.</w:t>
      </w:r>
    </w:p>
    <w:p w14:paraId="2D13352F" w14:textId="77777777" w:rsidR="00277E21" w:rsidRPr="006A0333" w:rsidRDefault="00277E21" w:rsidP="00277E21">
      <w:pPr>
        <w:pStyle w:val="ListParagraph"/>
        <w:spacing w:line="240" w:lineRule="auto"/>
        <w:ind w:left="1418"/>
        <w:rPr>
          <w:rFonts w:ascii="Times New Roman" w:hAnsi="Times New Roman" w:cs="Times New Roman"/>
          <w:sz w:val="24"/>
          <w:szCs w:val="24"/>
        </w:rPr>
      </w:pPr>
    </w:p>
    <w:p w14:paraId="54EC1DAC" w14:textId="77777777" w:rsidR="00277E21" w:rsidRPr="006A0333" w:rsidRDefault="00277E21" w:rsidP="00277E21">
      <w:pPr>
        <w:pStyle w:val="ListParagraph"/>
        <w:widowControl w:val="0"/>
        <w:numPr>
          <w:ilvl w:val="0"/>
          <w:numId w:val="8"/>
        </w:numPr>
        <w:suppressAutoHyphens/>
        <w:spacing w:after="0" w:line="240" w:lineRule="auto"/>
        <w:ind w:left="1418"/>
        <w:contextualSpacing w:val="0"/>
        <w:rPr>
          <w:rFonts w:ascii="Times New Roman" w:hAnsi="Times New Roman" w:cs="Times New Roman"/>
          <w:sz w:val="24"/>
          <w:szCs w:val="24"/>
        </w:rPr>
      </w:pPr>
      <w:r w:rsidRPr="006A0333">
        <w:rPr>
          <w:rFonts w:ascii="Times New Roman" w:hAnsi="Times New Roman" w:cs="Times New Roman"/>
          <w:sz w:val="24"/>
          <w:szCs w:val="24"/>
        </w:rPr>
        <w:t>Worker can accept or reject request of clients as per his availability.</w:t>
      </w:r>
    </w:p>
    <w:p w14:paraId="013B21E9" w14:textId="77777777" w:rsidR="00277E21" w:rsidRPr="006A0333" w:rsidRDefault="00277E21" w:rsidP="00277E21">
      <w:pPr>
        <w:pStyle w:val="Heading"/>
        <w:ind w:left="990" w:hanging="360"/>
        <w:rPr>
          <w:rFonts w:ascii="Times New Roman" w:hAnsi="Times New Roman" w:cs="Times New Roman"/>
          <w:b/>
        </w:rPr>
      </w:pPr>
    </w:p>
    <w:p w14:paraId="549093A0" w14:textId="77777777" w:rsidR="00277E21" w:rsidRPr="006A0333" w:rsidRDefault="00277E21" w:rsidP="00277E21">
      <w:pPr>
        <w:pStyle w:val="Heading"/>
        <w:ind w:left="990" w:hanging="360"/>
        <w:rPr>
          <w:rFonts w:ascii="Times New Roman" w:hAnsi="Times New Roman" w:cs="Times New Roman"/>
          <w:b/>
        </w:rPr>
      </w:pPr>
      <w:r w:rsidRPr="006A0333">
        <w:rPr>
          <w:rFonts w:ascii="Times New Roman" w:hAnsi="Times New Roman" w:cs="Times New Roman"/>
          <w:b/>
        </w:rPr>
        <w:t>3.3 Admin Module</w:t>
      </w:r>
    </w:p>
    <w:p w14:paraId="497C52DE" w14:textId="77777777" w:rsidR="00277E21" w:rsidRPr="006A0333" w:rsidRDefault="00277E21" w:rsidP="00277E21">
      <w:pPr>
        <w:pStyle w:val="ListParagraph"/>
        <w:spacing w:line="240" w:lineRule="auto"/>
        <w:ind w:left="1418"/>
        <w:rPr>
          <w:rFonts w:ascii="Times New Roman" w:hAnsi="Times New Roman" w:cs="Times New Roman"/>
        </w:rPr>
      </w:pPr>
    </w:p>
    <w:p w14:paraId="4183E99D" w14:textId="77777777" w:rsidR="00277E21" w:rsidRPr="006A0333" w:rsidRDefault="00277E21" w:rsidP="00277E21">
      <w:pPr>
        <w:pStyle w:val="ListParagraph"/>
        <w:widowControl w:val="0"/>
        <w:numPr>
          <w:ilvl w:val="0"/>
          <w:numId w:val="8"/>
        </w:numPr>
        <w:suppressAutoHyphens/>
        <w:spacing w:after="0" w:line="240" w:lineRule="auto"/>
        <w:ind w:left="1418"/>
        <w:contextualSpacing w:val="0"/>
        <w:rPr>
          <w:rFonts w:ascii="Times New Roman" w:hAnsi="Times New Roman" w:cs="Times New Roman"/>
          <w:sz w:val="24"/>
          <w:szCs w:val="24"/>
        </w:rPr>
      </w:pPr>
      <w:r w:rsidRPr="006A0333">
        <w:rPr>
          <w:rFonts w:ascii="Times New Roman" w:hAnsi="Times New Roman" w:cs="Times New Roman"/>
          <w:sz w:val="24"/>
          <w:szCs w:val="24"/>
        </w:rPr>
        <w:t>Online Worker Hiring System is controlled by administrator.</w:t>
      </w:r>
    </w:p>
    <w:p w14:paraId="7CA5F324" w14:textId="77777777" w:rsidR="00277E21" w:rsidRPr="006A0333" w:rsidRDefault="00277E21" w:rsidP="00277E21">
      <w:pPr>
        <w:pStyle w:val="ListParagraph"/>
        <w:spacing w:line="240" w:lineRule="auto"/>
        <w:rPr>
          <w:rFonts w:ascii="Times New Roman" w:hAnsi="Times New Roman" w:cs="Times New Roman"/>
          <w:sz w:val="24"/>
          <w:szCs w:val="24"/>
        </w:rPr>
      </w:pPr>
    </w:p>
    <w:p w14:paraId="056D9462" w14:textId="77777777" w:rsidR="00277E21" w:rsidRPr="006A0333" w:rsidRDefault="00277E21" w:rsidP="00277E21">
      <w:pPr>
        <w:pStyle w:val="ListParagraph"/>
        <w:widowControl w:val="0"/>
        <w:numPr>
          <w:ilvl w:val="0"/>
          <w:numId w:val="8"/>
        </w:numPr>
        <w:suppressAutoHyphens/>
        <w:spacing w:after="0" w:line="240" w:lineRule="auto"/>
        <w:ind w:left="1418"/>
        <w:contextualSpacing w:val="0"/>
        <w:rPr>
          <w:rFonts w:ascii="Times New Roman" w:hAnsi="Times New Roman" w:cs="Times New Roman"/>
          <w:sz w:val="24"/>
          <w:szCs w:val="24"/>
        </w:rPr>
      </w:pPr>
      <w:r w:rsidRPr="006A0333">
        <w:rPr>
          <w:rFonts w:ascii="Times New Roman" w:hAnsi="Times New Roman" w:cs="Times New Roman"/>
          <w:sz w:val="24"/>
          <w:szCs w:val="24"/>
        </w:rPr>
        <w:t>Admin have rights to authorize users.</w:t>
      </w:r>
    </w:p>
    <w:p w14:paraId="57E22115" w14:textId="77777777" w:rsidR="00277E21" w:rsidRPr="006A0333" w:rsidRDefault="00277E21" w:rsidP="00277E21">
      <w:pPr>
        <w:pStyle w:val="ListParagraph"/>
        <w:tabs>
          <w:tab w:val="left" w:pos="5505"/>
        </w:tabs>
        <w:spacing w:line="240" w:lineRule="auto"/>
        <w:rPr>
          <w:rFonts w:ascii="Times New Roman" w:hAnsi="Times New Roman" w:cs="Times New Roman"/>
          <w:sz w:val="24"/>
          <w:szCs w:val="24"/>
        </w:rPr>
      </w:pPr>
      <w:r w:rsidRPr="006A0333">
        <w:rPr>
          <w:rFonts w:ascii="Times New Roman" w:hAnsi="Times New Roman" w:cs="Times New Roman"/>
          <w:sz w:val="24"/>
          <w:szCs w:val="24"/>
        </w:rPr>
        <w:tab/>
      </w:r>
    </w:p>
    <w:p w14:paraId="191C0649" w14:textId="77777777" w:rsidR="00277E21" w:rsidRPr="006A0333" w:rsidRDefault="00277E21" w:rsidP="00277E21">
      <w:pPr>
        <w:pStyle w:val="ListParagraph"/>
        <w:widowControl w:val="0"/>
        <w:numPr>
          <w:ilvl w:val="0"/>
          <w:numId w:val="8"/>
        </w:numPr>
        <w:suppressAutoHyphens/>
        <w:spacing w:after="0" w:line="240" w:lineRule="auto"/>
        <w:ind w:left="1418"/>
        <w:contextualSpacing w:val="0"/>
        <w:rPr>
          <w:rFonts w:ascii="Times New Roman" w:hAnsi="Times New Roman" w:cs="Times New Roman"/>
          <w:sz w:val="24"/>
          <w:szCs w:val="24"/>
        </w:rPr>
      </w:pPr>
      <w:r w:rsidRPr="006A0333">
        <w:rPr>
          <w:rFonts w:ascii="Times New Roman" w:hAnsi="Times New Roman" w:cs="Times New Roman"/>
          <w:sz w:val="24"/>
          <w:szCs w:val="24"/>
        </w:rPr>
        <w:t>Admin can see all transaction history.</w:t>
      </w:r>
    </w:p>
    <w:p w14:paraId="6329E852" w14:textId="77777777" w:rsidR="00277E21" w:rsidRPr="006A0333" w:rsidRDefault="00277E21" w:rsidP="00277E21">
      <w:pPr>
        <w:pStyle w:val="ListParagraph"/>
        <w:spacing w:line="240" w:lineRule="auto"/>
        <w:rPr>
          <w:rFonts w:ascii="Times New Roman" w:hAnsi="Times New Roman" w:cs="Times New Roman"/>
          <w:sz w:val="24"/>
          <w:szCs w:val="24"/>
        </w:rPr>
      </w:pPr>
    </w:p>
    <w:p w14:paraId="59C28EC5" w14:textId="77777777" w:rsidR="00277E21" w:rsidRPr="006A0333" w:rsidRDefault="00277E21" w:rsidP="00277E21">
      <w:pPr>
        <w:pStyle w:val="ListParagraph"/>
        <w:widowControl w:val="0"/>
        <w:numPr>
          <w:ilvl w:val="0"/>
          <w:numId w:val="8"/>
        </w:numPr>
        <w:suppressAutoHyphens/>
        <w:spacing w:after="0" w:line="240" w:lineRule="auto"/>
        <w:ind w:left="1418"/>
        <w:contextualSpacing w:val="0"/>
        <w:rPr>
          <w:rFonts w:ascii="Times New Roman" w:hAnsi="Times New Roman" w:cs="Times New Roman"/>
          <w:sz w:val="24"/>
          <w:szCs w:val="24"/>
        </w:rPr>
      </w:pPr>
      <w:r w:rsidRPr="006A0333">
        <w:rPr>
          <w:rFonts w:ascii="Times New Roman" w:hAnsi="Times New Roman" w:cs="Times New Roman"/>
          <w:sz w:val="24"/>
          <w:szCs w:val="24"/>
        </w:rPr>
        <w:t>Admin decide workers’ wages as per the market research.</w:t>
      </w:r>
    </w:p>
    <w:p w14:paraId="17EBF482" w14:textId="77777777" w:rsidR="00277E21" w:rsidRPr="006A0333" w:rsidRDefault="00277E21" w:rsidP="00277E21">
      <w:pPr>
        <w:pStyle w:val="ListParagraph"/>
        <w:spacing w:line="240" w:lineRule="auto"/>
        <w:rPr>
          <w:rFonts w:ascii="Times New Roman" w:hAnsi="Times New Roman" w:cs="Times New Roman"/>
        </w:rPr>
      </w:pPr>
    </w:p>
    <w:p w14:paraId="520FEA01" w14:textId="77777777" w:rsidR="00277E21" w:rsidRPr="006A0333" w:rsidRDefault="00277E21" w:rsidP="00277E21">
      <w:pPr>
        <w:pStyle w:val="Heading"/>
        <w:ind w:left="990" w:hanging="360"/>
        <w:rPr>
          <w:rFonts w:ascii="Times New Roman" w:hAnsi="Times New Roman" w:cs="Times New Roman"/>
          <w:b/>
        </w:rPr>
      </w:pPr>
      <w:r w:rsidRPr="006A0333">
        <w:rPr>
          <w:rFonts w:ascii="Times New Roman" w:hAnsi="Times New Roman" w:cs="Times New Roman"/>
          <w:b/>
        </w:rPr>
        <w:t>3.4 Message Acknowledgement Module</w:t>
      </w:r>
    </w:p>
    <w:p w14:paraId="47910CD8" w14:textId="2664DE1E" w:rsidR="00277E21" w:rsidRDefault="00277E21" w:rsidP="00277E21">
      <w:pPr>
        <w:pStyle w:val="ListParagraph"/>
        <w:widowControl w:val="0"/>
        <w:numPr>
          <w:ilvl w:val="0"/>
          <w:numId w:val="8"/>
        </w:numPr>
        <w:suppressAutoHyphens/>
        <w:spacing w:after="0" w:line="276" w:lineRule="auto"/>
        <w:ind w:left="1418"/>
        <w:contextualSpacing w:val="0"/>
        <w:rPr>
          <w:rFonts w:ascii="Times New Roman" w:hAnsi="Times New Roman" w:cs="Times New Roman"/>
          <w:sz w:val="24"/>
          <w:szCs w:val="24"/>
        </w:rPr>
      </w:pPr>
      <w:r w:rsidRPr="006A0333">
        <w:rPr>
          <w:rFonts w:ascii="Times New Roman" w:hAnsi="Times New Roman" w:cs="Times New Roman"/>
          <w:sz w:val="24"/>
          <w:szCs w:val="24"/>
        </w:rPr>
        <w:t>Message Acknowledgement Module should provide the employment details to respective worker and confirmation of hiring to client through email.</w:t>
      </w:r>
    </w:p>
    <w:p w14:paraId="7879E316" w14:textId="7709B39B" w:rsidR="00277E21" w:rsidRDefault="00277E21" w:rsidP="00277E21">
      <w:pPr>
        <w:pStyle w:val="ListParagraph"/>
        <w:widowControl w:val="0"/>
        <w:suppressAutoHyphens/>
        <w:spacing w:after="0" w:line="276" w:lineRule="auto"/>
        <w:ind w:left="1418"/>
        <w:contextualSpacing w:val="0"/>
        <w:rPr>
          <w:rFonts w:ascii="Times New Roman" w:hAnsi="Times New Roman" w:cs="Times New Roman"/>
          <w:sz w:val="24"/>
          <w:szCs w:val="24"/>
        </w:rPr>
      </w:pPr>
    </w:p>
    <w:p w14:paraId="4A3C41CF" w14:textId="04B58FD3" w:rsidR="00277E21" w:rsidRDefault="00277E21" w:rsidP="00277E21">
      <w:pPr>
        <w:pStyle w:val="ListParagraph"/>
        <w:widowControl w:val="0"/>
        <w:suppressAutoHyphens/>
        <w:spacing w:after="0" w:line="276" w:lineRule="auto"/>
        <w:ind w:left="1418"/>
        <w:contextualSpacing w:val="0"/>
        <w:rPr>
          <w:rFonts w:ascii="Times New Roman" w:hAnsi="Times New Roman" w:cs="Times New Roman"/>
          <w:sz w:val="24"/>
          <w:szCs w:val="24"/>
        </w:rPr>
      </w:pPr>
    </w:p>
    <w:p w14:paraId="7AF985DB" w14:textId="51912D53" w:rsidR="00277E21" w:rsidRPr="00710537" w:rsidRDefault="00277E21" w:rsidP="00277E21">
      <w:pPr>
        <w:pStyle w:val="BodyText"/>
        <w:spacing w:before="8"/>
        <w:rPr>
          <w:b/>
          <w:bCs/>
          <w:sz w:val="32"/>
          <w:szCs w:val="32"/>
        </w:rPr>
      </w:pPr>
      <w:r w:rsidRPr="00710537">
        <w:rPr>
          <w:b/>
          <w:bCs/>
          <w:sz w:val="32"/>
          <w:szCs w:val="32"/>
          <w:lang w:bidi="ar-SA"/>
        </w:rPr>
        <w:t xml:space="preserve">4. </w:t>
      </w:r>
      <w:r w:rsidRPr="00710537">
        <w:rPr>
          <w:b/>
          <w:bCs/>
          <w:sz w:val="32"/>
          <w:szCs w:val="32"/>
        </w:rPr>
        <w:t>Non-Functional</w:t>
      </w:r>
      <w:r w:rsidRPr="00710537">
        <w:rPr>
          <w:b/>
          <w:bCs/>
          <w:spacing w:val="-17"/>
          <w:sz w:val="32"/>
          <w:szCs w:val="32"/>
        </w:rPr>
        <w:t xml:space="preserve"> </w:t>
      </w:r>
      <w:r w:rsidRPr="00710537">
        <w:rPr>
          <w:b/>
          <w:bCs/>
          <w:spacing w:val="-3"/>
          <w:sz w:val="32"/>
          <w:szCs w:val="32"/>
        </w:rPr>
        <w:t>Requirement</w:t>
      </w:r>
      <w:r>
        <w:rPr>
          <w:b/>
          <w:bCs/>
          <w:spacing w:val="-3"/>
          <w:sz w:val="32"/>
          <w:szCs w:val="32"/>
        </w:rPr>
        <w:t>s</w:t>
      </w:r>
    </w:p>
    <w:p w14:paraId="445B3B2A" w14:textId="77777777" w:rsidR="00277E21" w:rsidRPr="006A0333" w:rsidRDefault="00277E21" w:rsidP="00277E21">
      <w:pPr>
        <w:pStyle w:val="ListParagraph"/>
        <w:widowControl w:val="0"/>
        <w:suppressAutoHyphens/>
        <w:spacing w:after="0" w:line="276" w:lineRule="auto"/>
        <w:ind w:left="1418"/>
        <w:contextualSpacing w:val="0"/>
        <w:rPr>
          <w:rFonts w:ascii="Times New Roman" w:hAnsi="Times New Roman" w:cs="Times New Roman"/>
          <w:sz w:val="24"/>
          <w:szCs w:val="24"/>
        </w:rPr>
      </w:pPr>
    </w:p>
    <w:p w14:paraId="7A1D486A" w14:textId="77777777" w:rsidR="00277E21" w:rsidRPr="006A0333" w:rsidRDefault="00277E21" w:rsidP="00277E21">
      <w:pPr>
        <w:pStyle w:val="BodyText"/>
        <w:numPr>
          <w:ilvl w:val="0"/>
          <w:numId w:val="11"/>
        </w:numPr>
        <w:suppressAutoHyphens/>
        <w:autoSpaceDE/>
        <w:autoSpaceDN/>
        <w:spacing w:after="120" w:line="276" w:lineRule="auto"/>
      </w:pPr>
      <w:r w:rsidRPr="006A0333">
        <w:t>The website should use professional design, look and feel and colour scheme.</w:t>
      </w:r>
    </w:p>
    <w:p w14:paraId="50700B3C" w14:textId="77777777" w:rsidR="00277E21" w:rsidRPr="006A0333" w:rsidRDefault="00277E21" w:rsidP="00277E21">
      <w:pPr>
        <w:pStyle w:val="BodyText"/>
        <w:numPr>
          <w:ilvl w:val="0"/>
          <w:numId w:val="11"/>
        </w:numPr>
        <w:suppressAutoHyphens/>
        <w:autoSpaceDE/>
        <w:autoSpaceDN/>
        <w:spacing w:after="120" w:line="276" w:lineRule="auto"/>
      </w:pPr>
      <w:r w:rsidRPr="006A0333">
        <w:t xml:space="preserve">Users will have no limitations for accessing the application through Internet. The portal being an internet application, it is difficult specify exact number of visitor or users. Hence, we will target the system to support between 5 and 10 million users on launch of phase 1. </w:t>
      </w:r>
    </w:p>
    <w:p w14:paraId="756BD908" w14:textId="19FB0A17" w:rsidR="00277E21" w:rsidRPr="006A0333" w:rsidRDefault="00277E21" w:rsidP="00277E21">
      <w:pPr>
        <w:pStyle w:val="BodyText"/>
        <w:numPr>
          <w:ilvl w:val="0"/>
          <w:numId w:val="11"/>
        </w:numPr>
        <w:suppressAutoHyphens/>
        <w:autoSpaceDE/>
        <w:autoSpaceDN/>
        <w:spacing w:after="120" w:line="276" w:lineRule="auto"/>
      </w:pPr>
      <w:r w:rsidRPr="006A0333">
        <w:t xml:space="preserve">Being a public website, the site must follow general usability guidelines for menus, navigation, </w:t>
      </w:r>
      <w:r w:rsidRPr="006A0333">
        <w:t>colors</w:t>
      </w:r>
      <w:r w:rsidRPr="006A0333">
        <w:t>, links and other actions provided on the screens.</w:t>
      </w:r>
    </w:p>
    <w:p w14:paraId="4571F8C0" w14:textId="77777777" w:rsidR="00277E21" w:rsidRPr="006A0333" w:rsidRDefault="00277E21" w:rsidP="00277E21">
      <w:pPr>
        <w:pStyle w:val="BodyText"/>
        <w:numPr>
          <w:ilvl w:val="0"/>
          <w:numId w:val="11"/>
        </w:numPr>
        <w:suppressAutoHyphens/>
        <w:autoSpaceDE/>
        <w:autoSpaceDN/>
        <w:spacing w:after="120" w:line="276" w:lineRule="auto"/>
      </w:pPr>
      <w:r w:rsidRPr="006A0333">
        <w:t>The system should be designed in such a manner that user will be able to complete tasks in minimum number of steps.</w:t>
      </w:r>
    </w:p>
    <w:p w14:paraId="5A74D59E" w14:textId="77777777" w:rsidR="00277E21" w:rsidRPr="00277E21" w:rsidRDefault="00277E21" w:rsidP="00277E21">
      <w:pPr>
        <w:widowControl w:val="0"/>
        <w:suppressAutoHyphens/>
        <w:spacing w:after="0" w:line="276" w:lineRule="auto"/>
        <w:ind w:left="927"/>
        <w:rPr>
          <w:rFonts w:ascii="Times New Roman" w:hAnsi="Times New Roman" w:cs="Times New Roman"/>
          <w:sz w:val="24"/>
          <w:szCs w:val="24"/>
        </w:rPr>
      </w:pPr>
    </w:p>
    <w:p w14:paraId="458EE402" w14:textId="77777777" w:rsidR="00277E21" w:rsidRPr="00277E21" w:rsidRDefault="00277E21" w:rsidP="00277E21">
      <w:pPr>
        <w:pStyle w:val="ListParagraph"/>
        <w:spacing w:line="276" w:lineRule="auto"/>
        <w:rPr>
          <w:lang w:val="en-US" w:bidi="ar-SA"/>
        </w:rPr>
      </w:pPr>
    </w:p>
    <w:p w14:paraId="0857816A" w14:textId="6E997B7A" w:rsidR="00710537" w:rsidRPr="00710537" w:rsidRDefault="00710537" w:rsidP="00710537">
      <w:pPr>
        <w:widowControl w:val="0"/>
        <w:suppressAutoHyphens/>
        <w:spacing w:after="0" w:line="240" w:lineRule="auto"/>
        <w:rPr>
          <w:rFonts w:ascii="Times New Roman" w:hAnsi="Times New Roman" w:cs="Times New Roman"/>
          <w:sz w:val="24"/>
          <w:szCs w:val="24"/>
        </w:rPr>
      </w:pPr>
    </w:p>
    <w:p w14:paraId="47507576" w14:textId="5329EF57" w:rsidR="005861ED" w:rsidRPr="00277E21" w:rsidRDefault="005861ED" w:rsidP="00277E21">
      <w:pPr>
        <w:spacing w:line="240" w:lineRule="auto"/>
        <w:rPr>
          <w:rFonts w:ascii="Times New Roman" w:eastAsia="Times New Roman" w:hAnsi="Times New Roman" w:cs="Times New Roman"/>
          <w:sz w:val="24"/>
          <w:szCs w:val="24"/>
          <w:lang w:val="en-US" w:bidi="ar-SA"/>
        </w:rPr>
      </w:pPr>
    </w:p>
    <w:p w14:paraId="5427C4B1" w14:textId="77777777" w:rsidR="005861ED" w:rsidRPr="005861ED" w:rsidRDefault="005861ED">
      <w:pPr>
        <w:rPr>
          <w:rFonts w:ascii="Times New Roman" w:hAnsi="Times New Roman" w:cs="Times New Roman"/>
        </w:rPr>
      </w:pPr>
    </w:p>
    <w:sectPr w:rsidR="005861ED" w:rsidRPr="005861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Symbol">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3"/>
    <w:lvl w:ilvl="0">
      <w:start w:val="1"/>
      <w:numFmt w:val="bullet"/>
      <w:lvlText w:val=""/>
      <w:lvlJc w:val="left"/>
      <w:pPr>
        <w:tabs>
          <w:tab w:val="num" w:pos="0"/>
        </w:tabs>
        <w:ind w:left="720" w:hanging="360"/>
      </w:pPr>
      <w:rPr>
        <w:rFonts w:ascii="Symbol" w:hAnsi="Symbol"/>
      </w:rPr>
    </w:lvl>
    <w:lvl w:ilvl="1">
      <w:start w:val="1"/>
      <w:numFmt w:val="bullet"/>
      <w:lvlText w:val=""/>
      <w:lvlJc w:val="left"/>
      <w:pPr>
        <w:tabs>
          <w:tab w:val="num" w:pos="0"/>
        </w:tabs>
        <w:ind w:left="1440" w:hanging="360"/>
      </w:pPr>
      <w:rPr>
        <w:rFonts w:ascii="Wingdings" w:hAnsi="Wingdings"/>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0000003"/>
    <w:multiLevelType w:val="multilevel"/>
    <w:tmpl w:val="00000003"/>
    <w:name w:val="WW8Num4"/>
    <w:lvl w:ilvl="0">
      <w:start w:val="1"/>
      <w:numFmt w:val="decimal"/>
      <w:lvlText w:val="%1."/>
      <w:lvlJc w:val="left"/>
      <w:pPr>
        <w:tabs>
          <w:tab w:val="num" w:pos="0"/>
        </w:tabs>
        <w:ind w:left="1287" w:hanging="360"/>
      </w:pPr>
    </w:lvl>
    <w:lvl w:ilvl="1">
      <w:start w:val="1"/>
      <w:numFmt w:val="lowerLetter"/>
      <w:lvlText w:val="%2."/>
      <w:lvlJc w:val="left"/>
      <w:pPr>
        <w:tabs>
          <w:tab w:val="num" w:pos="0"/>
        </w:tabs>
        <w:ind w:left="2007" w:hanging="360"/>
      </w:pPr>
    </w:lvl>
    <w:lvl w:ilvl="2">
      <w:start w:val="1"/>
      <w:numFmt w:val="lowerRoman"/>
      <w:lvlText w:val="%3."/>
      <w:lvlJc w:val="left"/>
      <w:pPr>
        <w:tabs>
          <w:tab w:val="num" w:pos="0"/>
        </w:tabs>
        <w:ind w:left="2727" w:hanging="180"/>
      </w:pPr>
    </w:lvl>
    <w:lvl w:ilvl="3">
      <w:start w:val="1"/>
      <w:numFmt w:val="decimal"/>
      <w:lvlText w:val="%4."/>
      <w:lvlJc w:val="left"/>
      <w:pPr>
        <w:tabs>
          <w:tab w:val="num" w:pos="0"/>
        </w:tabs>
        <w:ind w:left="3447" w:hanging="360"/>
      </w:pPr>
    </w:lvl>
    <w:lvl w:ilvl="4">
      <w:start w:val="1"/>
      <w:numFmt w:val="lowerLetter"/>
      <w:lvlText w:val="%5."/>
      <w:lvlJc w:val="left"/>
      <w:pPr>
        <w:tabs>
          <w:tab w:val="num" w:pos="0"/>
        </w:tabs>
        <w:ind w:left="4167" w:hanging="360"/>
      </w:pPr>
    </w:lvl>
    <w:lvl w:ilvl="5">
      <w:start w:val="1"/>
      <w:numFmt w:val="lowerRoman"/>
      <w:lvlText w:val="%6."/>
      <w:lvlJc w:val="left"/>
      <w:pPr>
        <w:tabs>
          <w:tab w:val="num" w:pos="0"/>
        </w:tabs>
        <w:ind w:left="4887" w:hanging="180"/>
      </w:pPr>
    </w:lvl>
    <w:lvl w:ilvl="6">
      <w:start w:val="1"/>
      <w:numFmt w:val="decimal"/>
      <w:lvlText w:val="%7."/>
      <w:lvlJc w:val="left"/>
      <w:pPr>
        <w:tabs>
          <w:tab w:val="num" w:pos="0"/>
        </w:tabs>
        <w:ind w:left="5607" w:hanging="360"/>
      </w:pPr>
    </w:lvl>
    <w:lvl w:ilvl="7">
      <w:start w:val="1"/>
      <w:numFmt w:val="lowerLetter"/>
      <w:lvlText w:val="%8."/>
      <w:lvlJc w:val="left"/>
      <w:pPr>
        <w:tabs>
          <w:tab w:val="num" w:pos="0"/>
        </w:tabs>
        <w:ind w:left="6327" w:hanging="360"/>
      </w:pPr>
    </w:lvl>
    <w:lvl w:ilvl="8">
      <w:start w:val="1"/>
      <w:numFmt w:val="lowerRoman"/>
      <w:lvlText w:val="%9."/>
      <w:lvlJc w:val="left"/>
      <w:pPr>
        <w:tabs>
          <w:tab w:val="num" w:pos="0"/>
        </w:tabs>
        <w:ind w:left="7047" w:hanging="180"/>
      </w:pPr>
    </w:lvl>
  </w:abstractNum>
  <w:abstractNum w:abstractNumId="2" w15:restartNumberingAfterBreak="0">
    <w:nsid w:val="00000004"/>
    <w:multiLevelType w:val="multilevel"/>
    <w:tmpl w:val="00000004"/>
    <w:lvl w:ilvl="0">
      <w:start w:val="1"/>
      <w:numFmt w:val="decimal"/>
      <w:lvlText w:val="%1."/>
      <w:lvlJc w:val="left"/>
      <w:pPr>
        <w:tabs>
          <w:tab w:val="num" w:pos="720"/>
        </w:tabs>
        <w:ind w:left="720" w:hanging="360"/>
      </w:pPr>
    </w:lvl>
    <w:lvl w:ilvl="1">
      <w:start w:val="1"/>
      <w:numFmt w:val="decimal"/>
      <w:lvlText w:val="%1.%2"/>
      <w:lvlJc w:val="left"/>
      <w:pPr>
        <w:tabs>
          <w:tab w:val="num" w:pos="360"/>
        </w:tabs>
        <w:ind w:left="36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3" w15:restartNumberingAfterBreak="0">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21480F0C"/>
    <w:multiLevelType w:val="hybridMultilevel"/>
    <w:tmpl w:val="DC809ED8"/>
    <w:lvl w:ilvl="0" w:tplc="40090001">
      <w:start w:val="1"/>
      <w:numFmt w:val="bullet"/>
      <w:lvlText w:val=""/>
      <w:lvlJc w:val="left"/>
      <w:pPr>
        <w:ind w:left="2880" w:hanging="360"/>
      </w:pPr>
      <w:rPr>
        <w:rFonts w:ascii="Symbol" w:hAnsi="Symbol" w:hint="default"/>
      </w:rPr>
    </w:lvl>
    <w:lvl w:ilvl="1" w:tplc="40090003">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5" w15:restartNumberingAfterBreak="0">
    <w:nsid w:val="261A61D7"/>
    <w:multiLevelType w:val="hybridMultilevel"/>
    <w:tmpl w:val="A55A1FC8"/>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6" w15:restartNumberingAfterBreak="0">
    <w:nsid w:val="36976F76"/>
    <w:multiLevelType w:val="hybridMultilevel"/>
    <w:tmpl w:val="830A80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A961360"/>
    <w:multiLevelType w:val="hybridMultilevel"/>
    <w:tmpl w:val="5562F2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B891296"/>
    <w:multiLevelType w:val="multilevel"/>
    <w:tmpl w:val="329CD960"/>
    <w:lvl w:ilvl="0">
      <w:start w:val="2"/>
      <w:numFmt w:val="decimal"/>
      <w:lvlText w:val="%1"/>
      <w:lvlJc w:val="left"/>
      <w:pPr>
        <w:ind w:left="360" w:hanging="360"/>
      </w:pPr>
      <w:rPr>
        <w:rFonts w:hint="default"/>
      </w:rPr>
    </w:lvl>
    <w:lvl w:ilvl="1">
      <w:start w:val="1"/>
      <w:numFmt w:val="decimal"/>
      <w:lvlText w:val="%1.%2"/>
      <w:lvlJc w:val="left"/>
      <w:pPr>
        <w:ind w:left="590" w:hanging="360"/>
      </w:pPr>
      <w:rPr>
        <w:rFonts w:hint="default"/>
        <w:b w:val="0"/>
        <w:bCs/>
      </w:rPr>
    </w:lvl>
    <w:lvl w:ilvl="2">
      <w:start w:val="1"/>
      <w:numFmt w:val="decimal"/>
      <w:lvlText w:val="%1.%2.%3"/>
      <w:lvlJc w:val="left"/>
      <w:pPr>
        <w:ind w:left="1180" w:hanging="720"/>
      </w:pPr>
      <w:rPr>
        <w:rFonts w:hint="default"/>
      </w:rPr>
    </w:lvl>
    <w:lvl w:ilvl="3">
      <w:start w:val="1"/>
      <w:numFmt w:val="decimal"/>
      <w:lvlText w:val="%1.%2.%3.%4"/>
      <w:lvlJc w:val="left"/>
      <w:pPr>
        <w:ind w:left="1410" w:hanging="720"/>
      </w:pPr>
      <w:rPr>
        <w:rFonts w:hint="default"/>
      </w:rPr>
    </w:lvl>
    <w:lvl w:ilvl="4">
      <w:start w:val="1"/>
      <w:numFmt w:val="decimal"/>
      <w:lvlText w:val="%1.%2.%3.%4.%5"/>
      <w:lvlJc w:val="left"/>
      <w:pPr>
        <w:ind w:left="2000" w:hanging="1080"/>
      </w:pPr>
      <w:rPr>
        <w:rFonts w:hint="default"/>
      </w:rPr>
    </w:lvl>
    <w:lvl w:ilvl="5">
      <w:start w:val="1"/>
      <w:numFmt w:val="decimal"/>
      <w:lvlText w:val="%1.%2.%3.%4.%5.%6"/>
      <w:lvlJc w:val="left"/>
      <w:pPr>
        <w:ind w:left="2230" w:hanging="1080"/>
      </w:pPr>
      <w:rPr>
        <w:rFonts w:hint="default"/>
      </w:rPr>
    </w:lvl>
    <w:lvl w:ilvl="6">
      <w:start w:val="1"/>
      <w:numFmt w:val="decimal"/>
      <w:lvlText w:val="%1.%2.%3.%4.%5.%6.%7"/>
      <w:lvlJc w:val="left"/>
      <w:pPr>
        <w:ind w:left="2820" w:hanging="1440"/>
      </w:pPr>
      <w:rPr>
        <w:rFonts w:hint="default"/>
      </w:rPr>
    </w:lvl>
    <w:lvl w:ilvl="7">
      <w:start w:val="1"/>
      <w:numFmt w:val="decimal"/>
      <w:lvlText w:val="%1.%2.%3.%4.%5.%6.%7.%8"/>
      <w:lvlJc w:val="left"/>
      <w:pPr>
        <w:ind w:left="3050" w:hanging="1440"/>
      </w:pPr>
      <w:rPr>
        <w:rFonts w:hint="default"/>
      </w:rPr>
    </w:lvl>
    <w:lvl w:ilvl="8">
      <w:start w:val="1"/>
      <w:numFmt w:val="decimal"/>
      <w:lvlText w:val="%1.%2.%3.%4.%5.%6.%7.%8.%9"/>
      <w:lvlJc w:val="left"/>
      <w:pPr>
        <w:ind w:left="3640" w:hanging="1800"/>
      </w:pPr>
      <w:rPr>
        <w:rFonts w:hint="default"/>
      </w:rPr>
    </w:lvl>
  </w:abstractNum>
  <w:abstractNum w:abstractNumId="9" w15:restartNumberingAfterBreak="0">
    <w:nsid w:val="683622EB"/>
    <w:multiLevelType w:val="hybridMultilevel"/>
    <w:tmpl w:val="84C646B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77F66A43"/>
    <w:multiLevelType w:val="hybridMultilevel"/>
    <w:tmpl w:val="9274F7E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8"/>
  </w:num>
  <w:num w:numId="4">
    <w:abstractNumId w:val="7"/>
  </w:num>
  <w:num w:numId="5">
    <w:abstractNumId w:val="2"/>
  </w:num>
  <w:num w:numId="6">
    <w:abstractNumId w:val="4"/>
  </w:num>
  <w:num w:numId="7">
    <w:abstractNumId w:val="5"/>
  </w:num>
  <w:num w:numId="8">
    <w:abstractNumId w:val="0"/>
  </w:num>
  <w:num w:numId="9">
    <w:abstractNumId w:val="10"/>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1ED"/>
    <w:rsid w:val="00277E21"/>
    <w:rsid w:val="005861ED"/>
    <w:rsid w:val="00710537"/>
    <w:rsid w:val="007F1166"/>
    <w:rsid w:val="009D11EE"/>
    <w:rsid w:val="00DF1B8B"/>
    <w:rsid w:val="00EC6D2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B9AFE"/>
  <w15:chartTrackingRefBased/>
  <w15:docId w15:val="{11598437-DDC8-475D-95E1-558680CEB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1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5861ED"/>
    <w:pPr>
      <w:widowControl w:val="0"/>
      <w:autoSpaceDE w:val="0"/>
      <w:autoSpaceDN w:val="0"/>
      <w:spacing w:after="0" w:line="240" w:lineRule="auto"/>
    </w:pPr>
    <w:rPr>
      <w:rFonts w:ascii="Times New Roman" w:eastAsia="Times New Roman" w:hAnsi="Times New Roman" w:cs="Times New Roman"/>
      <w:sz w:val="24"/>
      <w:szCs w:val="24"/>
      <w:lang w:val="en-US" w:bidi="en-US"/>
    </w:rPr>
  </w:style>
  <w:style w:type="character" w:customStyle="1" w:styleId="BodyTextChar">
    <w:name w:val="Body Text Char"/>
    <w:basedOn w:val="DefaultParagraphFont"/>
    <w:link w:val="BodyText"/>
    <w:uiPriority w:val="1"/>
    <w:rsid w:val="005861ED"/>
    <w:rPr>
      <w:rFonts w:ascii="Times New Roman" w:eastAsia="Times New Roman" w:hAnsi="Times New Roman" w:cs="Times New Roman"/>
      <w:sz w:val="24"/>
      <w:szCs w:val="24"/>
      <w:lang w:val="en-US" w:bidi="en-US"/>
    </w:rPr>
  </w:style>
  <w:style w:type="paragraph" w:styleId="TOC1">
    <w:name w:val="toc 1"/>
    <w:basedOn w:val="Normal"/>
    <w:next w:val="Normal"/>
    <w:autoRedefine/>
    <w:uiPriority w:val="39"/>
    <w:unhideWhenUsed/>
    <w:rsid w:val="00DF1B8B"/>
    <w:pPr>
      <w:tabs>
        <w:tab w:val="right" w:leader="dot" w:pos="9027"/>
      </w:tabs>
      <w:spacing w:after="100" w:line="276" w:lineRule="auto"/>
    </w:pPr>
    <w:rPr>
      <w:rFonts w:ascii="Times New Roman" w:eastAsia="Times New Roman" w:hAnsi="Times New Roman" w:cs="Times New Roman"/>
      <w:b/>
      <w:bCs/>
      <w:sz w:val="32"/>
      <w:szCs w:val="32"/>
      <w:lang w:val="en-US" w:bidi="ar-SA"/>
    </w:rPr>
  </w:style>
  <w:style w:type="paragraph" w:styleId="TOC2">
    <w:name w:val="toc 2"/>
    <w:basedOn w:val="Normal"/>
    <w:next w:val="Normal"/>
    <w:autoRedefine/>
    <w:uiPriority w:val="39"/>
    <w:unhideWhenUsed/>
    <w:rsid w:val="005861ED"/>
    <w:pPr>
      <w:spacing w:after="100" w:line="254" w:lineRule="auto"/>
      <w:ind w:left="220"/>
    </w:pPr>
    <w:rPr>
      <w:rFonts w:ascii="Calibri" w:eastAsia="Times New Roman" w:hAnsi="Calibri" w:cs="Times New Roman"/>
      <w:szCs w:val="22"/>
      <w:lang w:val="en-US" w:bidi="ar-SA"/>
    </w:rPr>
  </w:style>
  <w:style w:type="paragraph" w:styleId="ListParagraph">
    <w:name w:val="List Paragraph"/>
    <w:basedOn w:val="Normal"/>
    <w:qFormat/>
    <w:rsid w:val="005861ED"/>
    <w:pPr>
      <w:ind w:left="720"/>
      <w:contextualSpacing/>
    </w:pPr>
  </w:style>
  <w:style w:type="paragraph" w:customStyle="1" w:styleId="Heading">
    <w:name w:val="Heading"/>
    <w:basedOn w:val="Normal"/>
    <w:next w:val="BodyText"/>
    <w:rsid w:val="00DF1B8B"/>
    <w:pPr>
      <w:keepNext/>
      <w:widowControl w:val="0"/>
      <w:suppressAutoHyphens/>
      <w:spacing w:before="240" w:after="120" w:line="240" w:lineRule="auto"/>
    </w:pPr>
    <w:rPr>
      <w:rFonts w:ascii="Arial" w:eastAsia="SimSun" w:hAnsi="Arial" w:cs="Mangal"/>
      <w:kern w:val="1"/>
      <w:sz w:val="28"/>
      <w:szCs w:val="28"/>
      <w:lang w:val="en-US"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618</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Jayesh Patil</dc:creator>
  <cp:keywords/>
  <dc:description/>
  <cp:lastModifiedBy>Jayesh Patil</cp:lastModifiedBy>
  <cp:revision>2</cp:revision>
  <dcterms:created xsi:type="dcterms:W3CDTF">2022-01-17T11:34:00Z</dcterms:created>
  <dcterms:modified xsi:type="dcterms:W3CDTF">2022-01-17T12:00:00Z</dcterms:modified>
</cp:coreProperties>
</file>